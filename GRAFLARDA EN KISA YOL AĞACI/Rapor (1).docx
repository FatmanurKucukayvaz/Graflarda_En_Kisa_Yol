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C06" w:rsidRPr="00DE0C31" w:rsidRDefault="00B41C06" w:rsidP="00B41C06">
      <w:pPr>
        <w:jc w:val="center"/>
        <w:rPr>
          <w:b/>
          <w:sz w:val="56"/>
          <w:szCs w:val="56"/>
        </w:rPr>
      </w:pPr>
      <w:r w:rsidRPr="00DE0C31">
        <w:rPr>
          <w:b/>
          <w:sz w:val="56"/>
          <w:szCs w:val="56"/>
        </w:rPr>
        <w:t>T.C.</w:t>
      </w:r>
    </w:p>
    <w:p w:rsidR="00B41C06" w:rsidRPr="00DE0C31" w:rsidRDefault="00B41C06" w:rsidP="00B41C06">
      <w:pPr>
        <w:jc w:val="center"/>
        <w:rPr>
          <w:b/>
          <w:sz w:val="56"/>
          <w:szCs w:val="56"/>
        </w:rPr>
      </w:pPr>
      <w:r w:rsidRPr="00DE0C31">
        <w:rPr>
          <w:b/>
          <w:sz w:val="56"/>
          <w:szCs w:val="56"/>
        </w:rPr>
        <w:t>KOCAELİ ÜNİVERSİTESİ</w:t>
      </w:r>
    </w:p>
    <w:p w:rsidR="00B41C06" w:rsidRDefault="00B41C06" w:rsidP="00B41C06">
      <w:pPr>
        <w:jc w:val="center"/>
        <w:rPr>
          <w:b/>
          <w:sz w:val="56"/>
          <w:szCs w:val="56"/>
        </w:rPr>
      </w:pPr>
      <w:r w:rsidRPr="00DE0C31">
        <w:rPr>
          <w:b/>
          <w:sz w:val="56"/>
          <w:szCs w:val="56"/>
        </w:rPr>
        <w:t>M</w:t>
      </w:r>
      <w:r>
        <w:rPr>
          <w:b/>
          <w:sz w:val="56"/>
          <w:szCs w:val="56"/>
        </w:rPr>
        <w:t>ühendislik Fakültesi</w:t>
      </w:r>
    </w:p>
    <w:p w:rsidR="00B41C06" w:rsidRDefault="00B41C06" w:rsidP="00B41C06">
      <w:pPr>
        <w:jc w:val="center"/>
        <w:rPr>
          <w:b/>
          <w:sz w:val="56"/>
          <w:szCs w:val="56"/>
        </w:rPr>
      </w:pPr>
      <w:r>
        <w:rPr>
          <w:b/>
          <w:sz w:val="56"/>
          <w:szCs w:val="56"/>
        </w:rPr>
        <w:t>Bilgisayar Mühendisliği Bölümü</w:t>
      </w:r>
    </w:p>
    <w:p w:rsidR="00B41C06" w:rsidRDefault="00B41C06" w:rsidP="00B41C06">
      <w:pPr>
        <w:jc w:val="center"/>
        <w:rPr>
          <w:b/>
          <w:sz w:val="56"/>
          <w:szCs w:val="56"/>
        </w:rPr>
      </w:pPr>
    </w:p>
    <w:p w:rsidR="00B41C06" w:rsidRDefault="00B41C06" w:rsidP="00B41C06">
      <w:pPr>
        <w:jc w:val="center"/>
        <w:rPr>
          <w:b/>
          <w:sz w:val="56"/>
          <w:szCs w:val="56"/>
        </w:rPr>
      </w:pPr>
      <w:r>
        <w:rPr>
          <w:b/>
          <w:noProof/>
          <w:sz w:val="56"/>
          <w:szCs w:val="56"/>
          <w:lang w:eastAsia="tr-TR"/>
        </w:rPr>
        <w:drawing>
          <wp:inline distT="0" distB="0" distL="0" distR="0">
            <wp:extent cx="2143125" cy="21336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pak.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43125" cy="2133600"/>
                    </a:xfrm>
                    <a:prstGeom prst="rect">
                      <a:avLst/>
                    </a:prstGeom>
                  </pic:spPr>
                </pic:pic>
              </a:graphicData>
            </a:graphic>
          </wp:inline>
        </w:drawing>
      </w:r>
    </w:p>
    <w:p w:rsidR="00B41C06" w:rsidRDefault="00B41C06" w:rsidP="00B41C06">
      <w:pPr>
        <w:jc w:val="center"/>
        <w:rPr>
          <w:b/>
          <w:sz w:val="56"/>
          <w:szCs w:val="56"/>
        </w:rPr>
      </w:pPr>
    </w:p>
    <w:p w:rsidR="00B41C06" w:rsidRDefault="00B41C06" w:rsidP="00B41C06">
      <w:pPr>
        <w:jc w:val="center"/>
        <w:rPr>
          <w:b/>
          <w:sz w:val="52"/>
          <w:szCs w:val="52"/>
        </w:rPr>
      </w:pPr>
      <w:r w:rsidRPr="00B41C06">
        <w:rPr>
          <w:b/>
          <w:sz w:val="52"/>
          <w:szCs w:val="52"/>
        </w:rPr>
        <w:t>PROGRAMLAMA LABORATUVARI-II</w:t>
      </w:r>
    </w:p>
    <w:p w:rsidR="00B41C06" w:rsidRPr="00B41C06" w:rsidRDefault="00B41C06" w:rsidP="00B41C06">
      <w:pPr>
        <w:jc w:val="center"/>
        <w:rPr>
          <w:b/>
          <w:sz w:val="52"/>
          <w:szCs w:val="52"/>
        </w:rPr>
      </w:pPr>
    </w:p>
    <w:p w:rsidR="00B41C06" w:rsidRPr="00B41C06" w:rsidRDefault="00B41C06" w:rsidP="00B41C06">
      <w:pPr>
        <w:jc w:val="center"/>
        <w:rPr>
          <w:b/>
          <w:i/>
          <w:sz w:val="44"/>
          <w:szCs w:val="44"/>
        </w:rPr>
      </w:pPr>
      <w:proofErr w:type="gramStart"/>
      <w:r w:rsidRPr="00B41C06">
        <w:rPr>
          <w:b/>
          <w:i/>
          <w:sz w:val="44"/>
          <w:szCs w:val="44"/>
        </w:rPr>
        <w:t>140201035</w:t>
      </w:r>
      <w:proofErr w:type="gramEnd"/>
      <w:r w:rsidRPr="00B41C06">
        <w:rPr>
          <w:b/>
          <w:i/>
          <w:sz w:val="44"/>
          <w:szCs w:val="44"/>
        </w:rPr>
        <w:t xml:space="preserve"> </w:t>
      </w:r>
      <w:proofErr w:type="spellStart"/>
      <w:r w:rsidRPr="00B41C06">
        <w:rPr>
          <w:b/>
          <w:i/>
          <w:sz w:val="44"/>
          <w:szCs w:val="44"/>
        </w:rPr>
        <w:t>Fatmanur</w:t>
      </w:r>
      <w:proofErr w:type="spellEnd"/>
      <w:r w:rsidRPr="00B41C06">
        <w:rPr>
          <w:b/>
          <w:i/>
          <w:sz w:val="44"/>
          <w:szCs w:val="44"/>
        </w:rPr>
        <w:t xml:space="preserve"> KÜÇÜKAYVAZ</w:t>
      </w:r>
    </w:p>
    <w:p w:rsidR="00B41C06" w:rsidRPr="00B41C06" w:rsidRDefault="00B41C06" w:rsidP="00B41C06">
      <w:pPr>
        <w:jc w:val="center"/>
        <w:rPr>
          <w:b/>
          <w:i/>
          <w:sz w:val="44"/>
          <w:szCs w:val="44"/>
        </w:rPr>
      </w:pPr>
    </w:p>
    <w:p w:rsidR="00B41C06" w:rsidRPr="00B41C06" w:rsidRDefault="00B41C06" w:rsidP="00B41C06">
      <w:pPr>
        <w:jc w:val="center"/>
        <w:rPr>
          <w:b/>
          <w:i/>
          <w:sz w:val="44"/>
          <w:szCs w:val="44"/>
        </w:rPr>
      </w:pPr>
      <w:proofErr w:type="gramStart"/>
      <w:r w:rsidRPr="00B41C06">
        <w:rPr>
          <w:b/>
          <w:i/>
          <w:sz w:val="44"/>
          <w:szCs w:val="44"/>
        </w:rPr>
        <w:t>140201054</w:t>
      </w:r>
      <w:proofErr w:type="gramEnd"/>
      <w:r w:rsidRPr="00B41C06">
        <w:rPr>
          <w:b/>
          <w:i/>
          <w:sz w:val="44"/>
          <w:szCs w:val="44"/>
        </w:rPr>
        <w:t xml:space="preserve"> Hilâl ARSLAN</w:t>
      </w:r>
    </w:p>
    <w:p w:rsidR="00B41C06" w:rsidRPr="00B41C06" w:rsidRDefault="00B41C06" w:rsidP="00B41C06">
      <w:pPr>
        <w:jc w:val="center"/>
        <w:rPr>
          <w:b/>
          <w:i/>
          <w:sz w:val="44"/>
          <w:szCs w:val="44"/>
        </w:rPr>
      </w:pPr>
    </w:p>
    <w:p w:rsidR="00B41C06" w:rsidRPr="00B41C06" w:rsidRDefault="00B41C06" w:rsidP="00B41C06">
      <w:pPr>
        <w:jc w:val="center"/>
        <w:rPr>
          <w:b/>
          <w:i/>
          <w:sz w:val="44"/>
          <w:szCs w:val="44"/>
        </w:rPr>
      </w:pPr>
      <w:proofErr w:type="gramStart"/>
      <w:r w:rsidRPr="00B41C06">
        <w:rPr>
          <w:b/>
          <w:i/>
          <w:sz w:val="44"/>
          <w:szCs w:val="44"/>
        </w:rPr>
        <w:t>140201020</w:t>
      </w:r>
      <w:proofErr w:type="gramEnd"/>
      <w:r w:rsidRPr="00B41C06">
        <w:rPr>
          <w:b/>
          <w:i/>
          <w:sz w:val="44"/>
          <w:szCs w:val="44"/>
        </w:rPr>
        <w:t xml:space="preserve"> Ayşegül VEYİSOĞLU</w:t>
      </w:r>
    </w:p>
    <w:p w:rsidR="00B41C06" w:rsidRDefault="00B41C06" w:rsidP="00B41C06">
      <w:pPr>
        <w:jc w:val="center"/>
        <w:rPr>
          <w:b/>
          <w:sz w:val="56"/>
          <w:szCs w:val="56"/>
        </w:rPr>
      </w:pPr>
    </w:p>
    <w:p w:rsidR="00B41C06" w:rsidRDefault="00B41C06" w:rsidP="00B41C06">
      <w:pPr>
        <w:rPr>
          <w:b/>
          <w:sz w:val="32"/>
          <w:szCs w:val="32"/>
        </w:rPr>
      </w:pPr>
    </w:p>
    <w:p w:rsidR="00B41C06" w:rsidRDefault="00B41C06" w:rsidP="00B41C06">
      <w:pPr>
        <w:jc w:val="center"/>
        <w:rPr>
          <w:b/>
          <w:sz w:val="32"/>
          <w:szCs w:val="32"/>
        </w:rPr>
      </w:pPr>
    </w:p>
    <w:p w:rsidR="00B41C06" w:rsidRDefault="00B41C06" w:rsidP="00B41C06">
      <w:pPr>
        <w:jc w:val="center"/>
        <w:rPr>
          <w:b/>
          <w:sz w:val="32"/>
          <w:szCs w:val="32"/>
        </w:rPr>
      </w:pPr>
    </w:p>
    <w:p w:rsidR="00B41C06" w:rsidRPr="00B41C06" w:rsidRDefault="00B41C06" w:rsidP="00B41C06">
      <w:pPr>
        <w:jc w:val="center"/>
        <w:rPr>
          <w:b/>
          <w:sz w:val="32"/>
          <w:szCs w:val="32"/>
        </w:rPr>
      </w:pPr>
      <w:r w:rsidRPr="00971948">
        <w:rPr>
          <w:b/>
          <w:sz w:val="32"/>
          <w:szCs w:val="32"/>
        </w:rPr>
        <w:t>Kocaeli-2016</w:t>
      </w:r>
      <w:r>
        <w:br w:type="page"/>
      </w:r>
    </w:p>
    <w:p w:rsidR="007A12F6" w:rsidRPr="007A12F6" w:rsidRDefault="008423A1" w:rsidP="008C3952">
      <w:pPr>
        <w:pStyle w:val="Title1"/>
        <w:jc w:val="both"/>
      </w:pPr>
      <w:r>
        <w:lastRenderedPageBreak/>
        <w:t>GRAFLARDA EN KISA YOL AĞACININ OLUŞTURULMASI</w:t>
      </w:r>
    </w:p>
    <w:p w:rsidR="00E37D37" w:rsidRDefault="008C3952" w:rsidP="00EE4C87">
      <w:pPr>
        <w:pStyle w:val="Author"/>
      </w:pPr>
      <w:proofErr w:type="spellStart"/>
      <w:r>
        <w:t>Fatmanur</w:t>
      </w:r>
      <w:proofErr w:type="spellEnd"/>
      <w:r>
        <w:t xml:space="preserve"> </w:t>
      </w:r>
      <w:proofErr w:type="spellStart"/>
      <w:r>
        <w:t>Küçükayvaz</w:t>
      </w:r>
      <w:proofErr w:type="spellEnd"/>
      <w:r w:rsidR="00A613E9">
        <w:t>,</w:t>
      </w:r>
      <w:r w:rsidR="00B77229">
        <w:t xml:space="preserve"> </w:t>
      </w:r>
      <w:r>
        <w:t xml:space="preserve">Hilal </w:t>
      </w:r>
      <w:proofErr w:type="spellStart"/>
      <w:r>
        <w:t>Arslan</w:t>
      </w:r>
      <w:proofErr w:type="spellEnd"/>
      <w:r>
        <w:t>,</w:t>
      </w:r>
      <w:r w:rsidR="00B77229">
        <w:t xml:space="preserve"> </w:t>
      </w:r>
      <w:r>
        <w:t xml:space="preserve">Ayşegül </w:t>
      </w:r>
      <w:proofErr w:type="spellStart"/>
      <w:r>
        <w:t>Veyisoğlu</w:t>
      </w:r>
      <w:proofErr w:type="spellEnd"/>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7A12F6" w:rsidRDefault="004F6008" w:rsidP="007A12F6">
      <w:pPr>
        <w:pStyle w:val="Affiliation"/>
      </w:pPr>
      <w:r>
        <w:t>Kocaeli</w:t>
      </w:r>
      <w:r w:rsidR="00A613E9">
        <w:rPr>
          <w:rFonts w:eastAsia="Times New Roman"/>
        </w:rPr>
        <w:t xml:space="preserve"> </w:t>
      </w:r>
      <w:r w:rsidR="00A613E9">
        <w:t>Üniversitesi</w:t>
      </w:r>
    </w:p>
    <w:p w:rsidR="00E37D37" w:rsidRPr="008C3952" w:rsidRDefault="00B77229" w:rsidP="008C3952">
      <w:pPr>
        <w:pStyle w:val="Affiliation"/>
      </w:pPr>
      <w:proofErr w:type="spellStart"/>
      <w:r w:rsidRPr="00B77229">
        <w:rPr>
          <w:rFonts w:eastAsia="Times New Roman"/>
        </w:rPr>
        <w:t>fatmanur</w:t>
      </w:r>
      <w:proofErr w:type="spellEnd"/>
      <w:r w:rsidRPr="00B77229">
        <w:rPr>
          <w:rFonts w:eastAsia="Times New Roman"/>
        </w:rPr>
        <w:t>.</w:t>
      </w:r>
      <w:proofErr w:type="spellStart"/>
      <w:r w:rsidRPr="00B77229">
        <w:rPr>
          <w:rFonts w:eastAsia="Times New Roman"/>
        </w:rPr>
        <w:t>kucukayvaz</w:t>
      </w:r>
      <w:proofErr w:type="spellEnd"/>
      <w:r w:rsidRPr="00B77229">
        <w:rPr>
          <w:rFonts w:eastAsia="Times New Roman"/>
        </w:rPr>
        <w:t>@</w:t>
      </w:r>
      <w:proofErr w:type="spellStart"/>
      <w:r w:rsidRPr="00B77229">
        <w:rPr>
          <w:rFonts w:eastAsia="Times New Roman"/>
        </w:rPr>
        <w:t>gmail</w:t>
      </w:r>
      <w:proofErr w:type="spellEnd"/>
      <w:r w:rsidRPr="00B77229">
        <w:rPr>
          <w:rFonts w:eastAsia="Times New Roman"/>
        </w:rPr>
        <w:t>.com</w:t>
      </w:r>
      <w:r w:rsidR="007A295D" w:rsidRPr="008C3952">
        <w:t>,</w:t>
      </w:r>
      <w:r>
        <w:t xml:space="preserve"> </w:t>
      </w:r>
      <w:proofErr w:type="spellStart"/>
      <w:r w:rsidR="008C3952" w:rsidRPr="008C3952">
        <w:rPr>
          <w:rFonts w:eastAsia="Times New Roman"/>
        </w:rPr>
        <w:t>hilalarslaan</w:t>
      </w:r>
      <w:proofErr w:type="spellEnd"/>
      <w:r w:rsidRPr="00B77229">
        <w:rPr>
          <w:rFonts w:eastAsia="Times New Roman"/>
        </w:rPr>
        <w:t>@</w:t>
      </w:r>
      <w:proofErr w:type="spellStart"/>
      <w:r w:rsidRPr="00B77229">
        <w:rPr>
          <w:rFonts w:eastAsia="Times New Roman"/>
        </w:rPr>
        <w:t>gmail</w:t>
      </w:r>
      <w:proofErr w:type="spellEnd"/>
      <w:r w:rsidR="008C3952" w:rsidRPr="008C3952">
        <w:rPr>
          <w:rFonts w:eastAsia="Times New Roman"/>
        </w:rPr>
        <w:t>.com</w:t>
      </w:r>
      <w:r w:rsidR="008C3952" w:rsidRPr="008C3952">
        <w:t>,</w:t>
      </w:r>
      <w:r>
        <w:t xml:space="preserve"> </w:t>
      </w:r>
      <w:r w:rsidR="008C3952" w:rsidRPr="00B77229">
        <w:rPr>
          <w:rFonts w:eastAsia="Times New Roman"/>
        </w:rPr>
        <w:t>aysegulveyisoglu</w:t>
      </w:r>
      <w:r w:rsidR="007A295D" w:rsidRPr="00B77229">
        <w:rPr>
          <w:rFonts w:eastAsia="Times New Roman"/>
        </w:rPr>
        <w:t>@</w:t>
      </w:r>
      <w:r w:rsidR="008C3952" w:rsidRPr="00B77229">
        <w:rPr>
          <w:rFonts w:eastAsia="Times New Roman"/>
        </w:rPr>
        <w:t>g</w:t>
      </w:r>
      <w:r w:rsidR="007A295D" w:rsidRPr="00B77229">
        <w:rPr>
          <w:rFonts w:eastAsia="Times New Roman"/>
        </w:rPr>
        <w:t>mail</w:t>
      </w:r>
      <w:r w:rsidR="008C3952" w:rsidRPr="008C3952">
        <w:t>.com</w:t>
      </w:r>
    </w:p>
    <w:p w:rsidR="00E37D37" w:rsidRDefault="00E37D37">
      <w:pPr>
        <w:pStyle w:val="Affiliation"/>
        <w:rPr>
          <w:sz w:val="18"/>
        </w:rPr>
      </w:pPr>
    </w:p>
    <w:p w:rsidR="00E37D37" w:rsidRDefault="00E37D37">
      <w:pPr>
        <w:pStyle w:val="Affiliation"/>
        <w:rPr>
          <w:sz w:val="18"/>
        </w:rPr>
      </w:pPr>
    </w:p>
    <w:p w:rsidR="00E37D37" w:rsidRDefault="00E37D37">
      <w:pPr>
        <w:pStyle w:val="Affiliation"/>
        <w:rPr>
          <w:sz w:val="18"/>
        </w:rPr>
      </w:pPr>
    </w:p>
    <w:p w:rsidR="00E37D37" w:rsidRDefault="00E37D37">
      <w:pPr>
        <w:sectPr w:rsidR="00E37D37">
          <w:footerReference w:type="default" r:id="rId9"/>
          <w:pgSz w:w="11906" w:h="16838"/>
          <w:pgMar w:top="1588" w:right="1134" w:bottom="1871" w:left="1134" w:header="720" w:footer="720" w:gutter="0"/>
          <w:cols w:space="720"/>
          <w:docGrid w:linePitch="360"/>
        </w:sectPr>
      </w:pPr>
    </w:p>
    <w:p w:rsidR="00E37D37" w:rsidRPr="008C3952" w:rsidRDefault="004F6008">
      <w:pPr>
        <w:pStyle w:val="AbstractHeading"/>
        <w:jc w:val="both"/>
        <w:rPr>
          <w:sz w:val="24"/>
          <w:szCs w:val="24"/>
        </w:rPr>
      </w:pPr>
      <w:r w:rsidRPr="008C3952">
        <w:rPr>
          <w:sz w:val="24"/>
          <w:szCs w:val="24"/>
        </w:rPr>
        <w:lastRenderedPageBreak/>
        <w:t>Özet</w:t>
      </w:r>
    </w:p>
    <w:p w:rsidR="00E368DC" w:rsidRPr="008C3952" w:rsidRDefault="00E368DC" w:rsidP="00E368DC">
      <w:pPr>
        <w:rPr>
          <w:sz w:val="24"/>
          <w:szCs w:val="24"/>
        </w:rPr>
      </w:pPr>
      <w:r w:rsidRPr="008C3952">
        <w:rPr>
          <w:sz w:val="24"/>
          <w:szCs w:val="24"/>
        </w:rPr>
        <w:t xml:space="preserve">Elimizde 400 düğümlük bir matris bulunmakta kullanıcıdan ne kadar düğüm girmek istediği bilgisi alınır. En fazla girebileceği düğüm sayısı 400 </w:t>
      </w:r>
      <w:proofErr w:type="gramStart"/>
      <w:r w:rsidRPr="008C3952">
        <w:rPr>
          <w:sz w:val="24"/>
          <w:szCs w:val="24"/>
        </w:rPr>
        <w:t>dür .</w:t>
      </w:r>
      <w:proofErr w:type="gramEnd"/>
      <w:r w:rsidRPr="008C3952">
        <w:rPr>
          <w:sz w:val="24"/>
          <w:szCs w:val="24"/>
        </w:rPr>
        <w:t xml:space="preserve"> Daha fazla düğüm sayısı girdiğinde kullanıcıdan tekrar düğüm sayısı girmesi istenir. Daha sonra girdiği düğümlerin koordinatlarına kullanıcı karar verir. Kullanıcıdan koordinatlar istenir. Kullanıcı aynı koordinatı birden fazla kez girerse kullanıcıdan tekrar koordinat girişi istenir.  Bu bölümde de kullanıcı koordinat olarak en fazla 19 girebilir. Çünkü matris 0'a 0'dan başlamaktadır. Eğer kullanıcı daha fazla bir sayı girerse kullanıcıyı uyarıcı bir mesajla tekrar giriş istenir. Kullanıcının girdiği koordinatlara göre düğümler yerleştirilir. Düğümler rakamlar ile belirtilir. Düğümlerin koordinatları bir dizide tutulur. Daha sonra düğümler arasındaki mesafe x ve y koordinatları arasındaki farklar toplanarak bulunur. Bu yollar ekranda çizilir. Ekrana çizme işlemi allegro grafik kütüphanesi ile </w:t>
      </w:r>
      <w:proofErr w:type="spellStart"/>
      <w:r w:rsidRPr="008C3952">
        <w:rPr>
          <w:sz w:val="24"/>
          <w:szCs w:val="24"/>
        </w:rPr>
        <w:t>yaptırılıır</w:t>
      </w:r>
      <w:proofErr w:type="spellEnd"/>
      <w:r w:rsidRPr="008C3952">
        <w:rPr>
          <w:sz w:val="24"/>
          <w:szCs w:val="24"/>
        </w:rPr>
        <w:t xml:space="preserve">. Bunlar küçükten büyüğe göre sıralanır. Bunun için </w:t>
      </w:r>
      <w:proofErr w:type="spellStart"/>
      <w:r w:rsidRPr="008C3952">
        <w:rPr>
          <w:sz w:val="24"/>
          <w:szCs w:val="24"/>
        </w:rPr>
        <w:t>bu</w:t>
      </w:r>
      <w:r w:rsidR="008C3952" w:rsidRPr="008C3952">
        <w:rPr>
          <w:sz w:val="24"/>
          <w:szCs w:val="24"/>
        </w:rPr>
        <w:t>b</w:t>
      </w:r>
      <w:r w:rsidRPr="008C3952">
        <w:rPr>
          <w:sz w:val="24"/>
          <w:szCs w:val="24"/>
        </w:rPr>
        <w:t>ble</w:t>
      </w:r>
      <w:proofErr w:type="spellEnd"/>
      <w:r w:rsidRPr="008C3952">
        <w:rPr>
          <w:sz w:val="24"/>
          <w:szCs w:val="24"/>
        </w:rPr>
        <w:t xml:space="preserve"> </w:t>
      </w:r>
      <w:proofErr w:type="spellStart"/>
      <w:r w:rsidRPr="008C3952">
        <w:rPr>
          <w:sz w:val="24"/>
          <w:szCs w:val="24"/>
        </w:rPr>
        <w:t>sort</w:t>
      </w:r>
      <w:proofErr w:type="spellEnd"/>
      <w:r w:rsidRPr="008C3952">
        <w:rPr>
          <w:sz w:val="24"/>
          <w:szCs w:val="24"/>
        </w:rPr>
        <w:t xml:space="preserve"> algoritması kullanılır. En küçük yoldan başlanarak sırayla diğer düğümlere ulaşılmaya çalışılır. Ancak çevrim olduğu yollar kullanılmaz. En kısa yol bulunurken </w:t>
      </w:r>
      <w:proofErr w:type="spellStart"/>
      <w:r w:rsidR="008632B7" w:rsidRPr="008C3952">
        <w:rPr>
          <w:sz w:val="24"/>
          <w:szCs w:val="24"/>
        </w:rPr>
        <w:t>kruskal</w:t>
      </w:r>
      <w:proofErr w:type="spellEnd"/>
      <w:r w:rsidR="008632B7" w:rsidRPr="008C3952">
        <w:rPr>
          <w:sz w:val="24"/>
          <w:szCs w:val="24"/>
        </w:rPr>
        <w:t xml:space="preserve"> algoritması kullanılmıştır.</w:t>
      </w:r>
      <w:r w:rsidRPr="008C3952">
        <w:rPr>
          <w:sz w:val="24"/>
          <w:szCs w:val="24"/>
        </w:rPr>
        <w:t xml:space="preserve"> Böylece düğümler arasındaki en kısa yol hesaplanır. Bulunan yollar tekrar matriste çizilir. En son </w:t>
      </w:r>
      <w:proofErr w:type="spellStart"/>
      <w:r w:rsidRPr="008C3952">
        <w:rPr>
          <w:sz w:val="24"/>
          <w:szCs w:val="24"/>
        </w:rPr>
        <w:t>olarakta</w:t>
      </w:r>
      <w:proofErr w:type="spellEnd"/>
      <w:r w:rsidRPr="008C3952">
        <w:rPr>
          <w:sz w:val="24"/>
          <w:szCs w:val="24"/>
        </w:rPr>
        <w:t xml:space="preserve"> toplam yol hesaplanır.</w:t>
      </w:r>
    </w:p>
    <w:p w:rsidR="00BC0221" w:rsidRPr="008C3952" w:rsidRDefault="00BC0221">
      <w:pPr>
        <w:pStyle w:val="BodyTextKeep"/>
        <w:ind w:right="0"/>
        <w:rPr>
          <w:i/>
          <w:color w:val="000000"/>
          <w:sz w:val="24"/>
          <w:szCs w:val="24"/>
        </w:rPr>
      </w:pPr>
    </w:p>
    <w:p w:rsidR="00E37D37" w:rsidRPr="008C3952" w:rsidRDefault="008C3952" w:rsidP="008C3952">
      <w:pPr>
        <w:pStyle w:val="Balk1"/>
        <w:numPr>
          <w:ilvl w:val="0"/>
          <w:numId w:val="0"/>
        </w:numPr>
        <w:ind w:left="28"/>
        <w:jc w:val="both"/>
        <w:rPr>
          <w:sz w:val="24"/>
          <w:szCs w:val="24"/>
        </w:rPr>
      </w:pPr>
      <w:r>
        <w:rPr>
          <w:sz w:val="24"/>
          <w:szCs w:val="24"/>
        </w:rPr>
        <w:t>1.</w:t>
      </w:r>
      <w:r w:rsidR="00A613E9" w:rsidRPr="008C3952">
        <w:rPr>
          <w:sz w:val="24"/>
          <w:szCs w:val="24"/>
        </w:rPr>
        <w:t>Giriş</w:t>
      </w:r>
    </w:p>
    <w:p w:rsidR="00E368DC" w:rsidRPr="008C3952" w:rsidRDefault="00E368DC" w:rsidP="007A12F6">
      <w:pPr>
        <w:autoSpaceDE w:val="0"/>
        <w:autoSpaceDN w:val="0"/>
        <w:adjustRightInd w:val="0"/>
        <w:rPr>
          <w:sz w:val="24"/>
          <w:szCs w:val="24"/>
        </w:rPr>
      </w:pPr>
      <w:r w:rsidRPr="008C3952">
        <w:rPr>
          <w:sz w:val="24"/>
          <w:szCs w:val="24"/>
        </w:rPr>
        <w:t xml:space="preserve">400 düğümlük bir matrise yerleştirilecek düğümler arasındaki yol çevrimsiz bir şekilde hesaplanıp hem görsel hem de kullanıcı dostu </w:t>
      </w:r>
      <w:r w:rsidRPr="008C3952">
        <w:rPr>
          <w:sz w:val="24"/>
          <w:szCs w:val="24"/>
        </w:rPr>
        <w:lastRenderedPageBreak/>
        <w:t>olacak şekilde sunulmalıdır. En kısa yol algoritması bulunduktan sonra ekranda en kısa yol ağacı çizilmelidir. Maliyet hesaplanmalıdır.</w:t>
      </w:r>
    </w:p>
    <w:p w:rsidR="00E01C04" w:rsidRPr="008C3952" w:rsidRDefault="008C3952" w:rsidP="008C3952">
      <w:pPr>
        <w:pStyle w:val="Balk1"/>
        <w:numPr>
          <w:ilvl w:val="0"/>
          <w:numId w:val="0"/>
        </w:numPr>
        <w:ind w:left="28" w:hanging="28"/>
        <w:jc w:val="both"/>
        <w:rPr>
          <w:sz w:val="24"/>
          <w:szCs w:val="24"/>
        </w:rPr>
      </w:pPr>
      <w:r>
        <w:rPr>
          <w:sz w:val="24"/>
          <w:szCs w:val="24"/>
        </w:rPr>
        <w:t>2.</w:t>
      </w:r>
      <w:r w:rsidR="00E01C04" w:rsidRPr="008C3952">
        <w:rPr>
          <w:sz w:val="24"/>
          <w:szCs w:val="24"/>
        </w:rPr>
        <w:t>Temel Bilgiler</w:t>
      </w:r>
    </w:p>
    <w:p w:rsidR="002A2F8F" w:rsidRPr="008C3952" w:rsidRDefault="002A2F8F" w:rsidP="002A2F8F">
      <w:pPr>
        <w:rPr>
          <w:sz w:val="24"/>
          <w:szCs w:val="24"/>
        </w:rPr>
      </w:pPr>
      <w:r w:rsidRPr="008C3952">
        <w:rPr>
          <w:sz w:val="24"/>
          <w:szCs w:val="24"/>
        </w:rPr>
        <w:t>Projede C++ ku</w:t>
      </w:r>
      <w:r w:rsidR="00EA7F26" w:rsidRPr="008C3952">
        <w:rPr>
          <w:sz w:val="24"/>
          <w:szCs w:val="24"/>
        </w:rPr>
        <w:t>llandık. C++</w:t>
      </w:r>
      <w:r w:rsidRPr="008C3952">
        <w:rPr>
          <w:sz w:val="24"/>
          <w:szCs w:val="24"/>
        </w:rPr>
        <w:t xml:space="preserve"> nesneye yönelik programlama dilidir. </w:t>
      </w:r>
      <w:r w:rsidR="00EA7F26" w:rsidRPr="008C3952">
        <w:rPr>
          <w:sz w:val="24"/>
          <w:szCs w:val="24"/>
        </w:rPr>
        <w:t>Nesneye yönelik programlama dilinin en önemli avan</w:t>
      </w:r>
      <w:r w:rsidR="008C3952" w:rsidRPr="008C3952">
        <w:rPr>
          <w:sz w:val="24"/>
          <w:szCs w:val="24"/>
        </w:rPr>
        <w:t>tajı bize sınıfları kullanabilir</w:t>
      </w:r>
      <w:r w:rsidR="00EA7F26" w:rsidRPr="008C3952">
        <w:rPr>
          <w:sz w:val="24"/>
          <w:szCs w:val="24"/>
        </w:rPr>
        <w:t xml:space="preserve"> </w:t>
      </w:r>
      <w:r w:rsidR="00B77229" w:rsidRPr="008C3952">
        <w:rPr>
          <w:sz w:val="24"/>
          <w:szCs w:val="24"/>
        </w:rPr>
        <w:t>imkânı</w:t>
      </w:r>
      <w:r w:rsidR="00EA7F26" w:rsidRPr="008C3952">
        <w:rPr>
          <w:sz w:val="24"/>
          <w:szCs w:val="24"/>
        </w:rPr>
        <w:t xml:space="preserve"> sunmasıdır. </w:t>
      </w:r>
    </w:p>
    <w:p w:rsidR="00A31CF6" w:rsidRPr="00A31CF6" w:rsidRDefault="008C3952" w:rsidP="002A2F8F">
      <w:pPr>
        <w:rPr>
          <w:sz w:val="24"/>
          <w:szCs w:val="24"/>
        </w:rPr>
      </w:pPr>
      <w:proofErr w:type="spellStart"/>
      <w:r w:rsidRPr="008C3952">
        <w:rPr>
          <w:sz w:val="24"/>
          <w:szCs w:val="24"/>
        </w:rPr>
        <w:t>Code</w:t>
      </w:r>
      <w:proofErr w:type="spellEnd"/>
      <w:r w:rsidRPr="008C3952">
        <w:rPr>
          <w:sz w:val="24"/>
          <w:szCs w:val="24"/>
        </w:rPr>
        <w:t xml:space="preserve"> </w:t>
      </w:r>
      <w:proofErr w:type="spellStart"/>
      <w:r w:rsidRPr="008C3952">
        <w:rPr>
          <w:sz w:val="24"/>
          <w:szCs w:val="24"/>
        </w:rPr>
        <w:t>B</w:t>
      </w:r>
      <w:r w:rsidR="002A2F8F" w:rsidRPr="008C3952">
        <w:rPr>
          <w:sz w:val="24"/>
          <w:szCs w:val="24"/>
        </w:rPr>
        <w:t>locks</w:t>
      </w:r>
      <w:proofErr w:type="spellEnd"/>
      <w:r w:rsidR="00A31CF6">
        <w:rPr>
          <w:sz w:val="24"/>
          <w:szCs w:val="24"/>
        </w:rPr>
        <w:t xml:space="preserve">, </w:t>
      </w:r>
      <w:r w:rsidR="00A31CF6" w:rsidRPr="00A31CF6">
        <w:rPr>
          <w:color w:val="252525"/>
          <w:sz w:val="24"/>
          <w:szCs w:val="24"/>
          <w:shd w:val="clear" w:color="auto" w:fill="FFFFFF"/>
        </w:rPr>
        <w:t>özgür açık kaynak kodlu bir</w:t>
      </w:r>
      <w:r w:rsidR="00A31CF6" w:rsidRPr="00A31CF6">
        <w:rPr>
          <w:rStyle w:val="apple-converted-space"/>
          <w:color w:val="252525"/>
          <w:sz w:val="24"/>
          <w:szCs w:val="24"/>
          <w:shd w:val="clear" w:color="auto" w:fill="FFFFFF"/>
        </w:rPr>
        <w:t> </w:t>
      </w:r>
      <w:r w:rsidR="00B77229">
        <w:rPr>
          <w:sz w:val="24"/>
          <w:szCs w:val="24"/>
        </w:rPr>
        <w:t xml:space="preserve">C++ tümleşik geliştirme </w:t>
      </w:r>
      <w:r w:rsidR="00A31CF6" w:rsidRPr="00A31CF6">
        <w:rPr>
          <w:sz w:val="24"/>
          <w:szCs w:val="24"/>
        </w:rPr>
        <w:t>ortamıdır</w:t>
      </w:r>
      <w:r w:rsidR="00A31CF6" w:rsidRPr="00A31CF6">
        <w:rPr>
          <w:color w:val="252525"/>
          <w:sz w:val="24"/>
          <w:szCs w:val="24"/>
          <w:shd w:val="clear" w:color="auto" w:fill="FFFFFF"/>
        </w:rPr>
        <w:t>.</w:t>
      </w:r>
      <w:r w:rsidR="00A31CF6" w:rsidRPr="00A31CF6">
        <w:rPr>
          <w:rStyle w:val="apple-converted-space"/>
          <w:color w:val="252525"/>
          <w:sz w:val="24"/>
          <w:szCs w:val="24"/>
          <w:shd w:val="clear" w:color="auto" w:fill="FFFFFF"/>
        </w:rPr>
        <w:t> </w:t>
      </w:r>
      <w:proofErr w:type="spellStart"/>
      <w:r w:rsidR="00A31CF6" w:rsidRPr="00A31CF6">
        <w:rPr>
          <w:sz w:val="24"/>
          <w:szCs w:val="24"/>
          <w:shd w:val="clear" w:color="auto" w:fill="FFFFFF"/>
        </w:rPr>
        <w:t>wxWidget</w:t>
      </w:r>
      <w:r w:rsidR="00A31CF6">
        <w:rPr>
          <w:sz w:val="24"/>
          <w:szCs w:val="24"/>
          <w:shd w:val="clear" w:color="auto" w:fill="FFFFFF"/>
        </w:rPr>
        <w:t>s</w:t>
      </w:r>
      <w:proofErr w:type="spellEnd"/>
      <w:r w:rsidR="00A31CF6">
        <w:rPr>
          <w:sz w:val="24"/>
          <w:szCs w:val="24"/>
          <w:shd w:val="clear" w:color="auto" w:fill="FFFFFF"/>
        </w:rPr>
        <w:t xml:space="preserve"> </w:t>
      </w:r>
      <w:r w:rsidR="00A31CF6" w:rsidRPr="00A31CF6">
        <w:rPr>
          <w:rStyle w:val="apple-converted-space"/>
          <w:color w:val="252525"/>
          <w:sz w:val="24"/>
          <w:szCs w:val="24"/>
          <w:shd w:val="clear" w:color="auto" w:fill="FFFFFF"/>
        </w:rPr>
        <w:t> </w:t>
      </w:r>
      <w:r w:rsidR="00A31CF6" w:rsidRPr="00A31CF6">
        <w:rPr>
          <w:color w:val="252525"/>
          <w:sz w:val="24"/>
          <w:szCs w:val="24"/>
          <w:shd w:val="clear" w:color="auto" w:fill="FFFFFF"/>
        </w:rPr>
        <w:t>tabanlı tamamen öze</w:t>
      </w:r>
      <w:r w:rsidR="00B77229">
        <w:rPr>
          <w:color w:val="252525"/>
          <w:sz w:val="24"/>
          <w:szCs w:val="24"/>
          <w:shd w:val="clear" w:color="auto" w:fill="FFFFFF"/>
        </w:rPr>
        <w:t xml:space="preserve">lleştirilebilir </w:t>
      </w:r>
      <w:r w:rsidR="00A31CF6" w:rsidRPr="00A31CF6">
        <w:rPr>
          <w:color w:val="252525"/>
          <w:sz w:val="24"/>
          <w:szCs w:val="24"/>
          <w:shd w:val="clear" w:color="auto" w:fill="FFFFFF"/>
        </w:rPr>
        <w:t>arabirimiyle,</w:t>
      </w:r>
      <w:r w:rsidR="00B77229">
        <w:rPr>
          <w:rStyle w:val="apple-converted-space"/>
          <w:color w:val="252525"/>
          <w:sz w:val="24"/>
          <w:szCs w:val="24"/>
          <w:shd w:val="clear" w:color="auto" w:fill="FFFFFF"/>
        </w:rPr>
        <w:t xml:space="preserve"> </w:t>
      </w:r>
      <w:r w:rsidR="00A31CF6" w:rsidRPr="00A31CF6">
        <w:rPr>
          <w:sz w:val="24"/>
          <w:szCs w:val="24"/>
          <w:shd w:val="clear" w:color="auto" w:fill="FFFFFF"/>
        </w:rPr>
        <w:t>GNU/Linux</w:t>
      </w:r>
      <w:r w:rsidR="00A31CF6" w:rsidRPr="00A31CF6">
        <w:rPr>
          <w:color w:val="252525"/>
          <w:sz w:val="24"/>
          <w:szCs w:val="24"/>
          <w:shd w:val="clear" w:color="auto" w:fill="FFFFFF"/>
        </w:rPr>
        <w:t>,</w:t>
      </w:r>
      <w:r w:rsidR="00A31CF6" w:rsidRPr="00A31CF6">
        <w:rPr>
          <w:rStyle w:val="apple-converted-space"/>
          <w:color w:val="252525"/>
          <w:sz w:val="24"/>
          <w:szCs w:val="24"/>
          <w:shd w:val="clear" w:color="auto" w:fill="FFFFFF"/>
        </w:rPr>
        <w:t> </w:t>
      </w:r>
      <w:r w:rsidR="00A31CF6" w:rsidRPr="00A31CF6">
        <w:rPr>
          <w:sz w:val="24"/>
          <w:szCs w:val="24"/>
          <w:shd w:val="clear" w:color="auto" w:fill="FFFFFF"/>
        </w:rPr>
        <w:t>Microsoft</w:t>
      </w:r>
      <w:r w:rsidR="00A31CF6">
        <w:rPr>
          <w:sz w:val="24"/>
          <w:szCs w:val="24"/>
        </w:rPr>
        <w:t xml:space="preserve"> </w:t>
      </w:r>
      <w:r w:rsidR="00A31CF6" w:rsidRPr="00A31CF6">
        <w:rPr>
          <w:sz w:val="24"/>
          <w:szCs w:val="24"/>
          <w:shd w:val="clear" w:color="auto" w:fill="FFFFFF"/>
        </w:rPr>
        <w:t>Windows</w:t>
      </w:r>
      <w:r w:rsidR="00A31CF6" w:rsidRPr="00A31CF6">
        <w:rPr>
          <w:color w:val="252525"/>
          <w:sz w:val="24"/>
          <w:szCs w:val="24"/>
          <w:shd w:val="clear" w:color="auto" w:fill="FFFFFF"/>
        </w:rPr>
        <w:t>,</w:t>
      </w:r>
      <w:r w:rsidR="00A31CF6" w:rsidRPr="00A31CF6">
        <w:rPr>
          <w:rStyle w:val="apple-converted-space"/>
          <w:color w:val="252525"/>
          <w:sz w:val="24"/>
          <w:szCs w:val="24"/>
          <w:shd w:val="clear" w:color="auto" w:fill="FFFFFF"/>
        </w:rPr>
        <w:t> </w:t>
      </w:r>
      <w:proofErr w:type="spellStart"/>
      <w:r w:rsidR="00A31CF6" w:rsidRPr="00A31CF6">
        <w:rPr>
          <w:sz w:val="24"/>
          <w:szCs w:val="24"/>
          <w:shd w:val="clear" w:color="auto" w:fill="FFFFFF"/>
        </w:rPr>
        <w:t>MacOS</w:t>
      </w:r>
      <w:proofErr w:type="spellEnd"/>
      <w:r w:rsidR="00A31CF6">
        <w:rPr>
          <w:color w:val="252525"/>
          <w:sz w:val="24"/>
          <w:szCs w:val="24"/>
          <w:shd w:val="clear" w:color="auto" w:fill="FFFFFF"/>
        </w:rPr>
        <w:t xml:space="preserve"> </w:t>
      </w:r>
      <w:r w:rsidR="00A31CF6" w:rsidRPr="00A31CF6">
        <w:rPr>
          <w:color w:val="252525"/>
          <w:sz w:val="24"/>
          <w:szCs w:val="24"/>
          <w:shd w:val="clear" w:color="auto" w:fill="FFFFFF"/>
        </w:rPr>
        <w:t xml:space="preserve">platformlarında sorunsuzca kullanılabilmektedir. Gelişmiş </w:t>
      </w:r>
      <w:proofErr w:type="spellStart"/>
      <w:r w:rsidR="00A31CF6" w:rsidRPr="00A31CF6">
        <w:rPr>
          <w:color w:val="252525"/>
          <w:sz w:val="24"/>
          <w:szCs w:val="24"/>
          <w:shd w:val="clear" w:color="auto" w:fill="FFFFFF"/>
        </w:rPr>
        <w:t>plugin</w:t>
      </w:r>
      <w:proofErr w:type="spellEnd"/>
      <w:r w:rsidR="00A31CF6" w:rsidRPr="00A31CF6">
        <w:rPr>
          <w:color w:val="252525"/>
          <w:sz w:val="24"/>
          <w:szCs w:val="24"/>
          <w:shd w:val="clear" w:color="auto" w:fill="FFFFFF"/>
        </w:rPr>
        <w:t xml:space="preserve"> desteğiyle kod yazımı esnasında ihtiyaç duyabileceğiniz birçok yardımcı fonksiyon sunar ve kod üzerinde tam bir </w:t>
      </w:r>
      <w:r w:rsidR="00B77229" w:rsidRPr="00A31CF6">
        <w:rPr>
          <w:color w:val="252525"/>
          <w:sz w:val="24"/>
          <w:szCs w:val="24"/>
          <w:shd w:val="clear" w:color="auto" w:fill="FFFFFF"/>
        </w:rPr>
        <w:t>hâkimiyet</w:t>
      </w:r>
      <w:r w:rsidR="00A31CF6" w:rsidRPr="00A31CF6">
        <w:rPr>
          <w:color w:val="252525"/>
          <w:sz w:val="24"/>
          <w:szCs w:val="24"/>
          <w:shd w:val="clear" w:color="auto" w:fill="FFFFFF"/>
        </w:rPr>
        <w:t xml:space="preserve"> kurmanıza olanak tanır.</w:t>
      </w:r>
    </w:p>
    <w:p w:rsidR="002A2F8F" w:rsidRDefault="002A2F8F" w:rsidP="002A2F8F">
      <w:pPr>
        <w:rPr>
          <w:sz w:val="24"/>
          <w:szCs w:val="24"/>
        </w:rPr>
      </w:pPr>
      <w:r w:rsidRPr="00A31CF6">
        <w:rPr>
          <w:sz w:val="24"/>
          <w:szCs w:val="24"/>
        </w:rPr>
        <w:t>Allegro</w:t>
      </w:r>
      <w:r w:rsidR="00A31CF6">
        <w:rPr>
          <w:sz w:val="24"/>
          <w:szCs w:val="24"/>
        </w:rPr>
        <w:t xml:space="preserve"> grafik kütüphanesi yazdığımız koda görsellik katmamızı sağlar. Genelde oyun yazarken kullanılır. Şekillerin, resimlerin hareket ettirilmesi ve grafik tarzı şekillerin konsol ekrana çizimini sağlar. Biz bu projede </w:t>
      </w:r>
      <w:r w:rsidR="00287A9B">
        <w:rPr>
          <w:sz w:val="24"/>
          <w:szCs w:val="24"/>
        </w:rPr>
        <w:t>Allegro grafik kütüphanesini yolların görsel gösterimi için kullandık.</w:t>
      </w:r>
      <w:r w:rsidR="00A31CF6">
        <w:rPr>
          <w:sz w:val="24"/>
          <w:szCs w:val="24"/>
        </w:rPr>
        <w:t xml:space="preserve"> </w:t>
      </w:r>
      <w:r w:rsidR="00A256FE" w:rsidRPr="00A256FE">
        <w:rPr>
          <w:i/>
          <w:sz w:val="24"/>
          <w:szCs w:val="24"/>
        </w:rPr>
        <w:t>[1]</w:t>
      </w:r>
    </w:p>
    <w:p w:rsidR="00E01C04" w:rsidRDefault="00E01C04" w:rsidP="00E01C04">
      <w:pPr>
        <w:rPr>
          <w:sz w:val="24"/>
          <w:szCs w:val="24"/>
        </w:rPr>
      </w:pPr>
    </w:p>
    <w:p w:rsidR="00116227" w:rsidRDefault="00116227" w:rsidP="00E01C04">
      <w:pPr>
        <w:rPr>
          <w:sz w:val="18"/>
          <w:szCs w:val="18"/>
        </w:rPr>
      </w:pPr>
    </w:p>
    <w:p w:rsidR="00E01C04" w:rsidRPr="008C3952" w:rsidRDefault="008C3952" w:rsidP="008C3952">
      <w:pPr>
        <w:pStyle w:val="Balk1"/>
        <w:numPr>
          <w:ilvl w:val="0"/>
          <w:numId w:val="0"/>
        </w:numPr>
        <w:ind w:left="28" w:hanging="28"/>
        <w:jc w:val="both"/>
        <w:rPr>
          <w:sz w:val="24"/>
          <w:szCs w:val="24"/>
        </w:rPr>
      </w:pPr>
      <w:r>
        <w:rPr>
          <w:sz w:val="24"/>
          <w:szCs w:val="24"/>
        </w:rPr>
        <w:t>3.</w:t>
      </w:r>
      <w:r w:rsidR="007A12F6" w:rsidRPr="008C3952">
        <w:rPr>
          <w:sz w:val="24"/>
          <w:szCs w:val="24"/>
        </w:rPr>
        <w:t>Geliştirilen Mimari</w:t>
      </w:r>
    </w:p>
    <w:p w:rsidR="007A12F6" w:rsidRDefault="007A12F6" w:rsidP="007A12F6">
      <w:pPr>
        <w:autoSpaceDE w:val="0"/>
        <w:autoSpaceDN w:val="0"/>
        <w:adjustRightInd w:val="0"/>
        <w:rPr>
          <w:b/>
          <w:sz w:val="24"/>
          <w:szCs w:val="24"/>
        </w:rPr>
      </w:pPr>
      <w:r w:rsidRPr="00B77229">
        <w:rPr>
          <w:b/>
          <w:sz w:val="24"/>
          <w:szCs w:val="24"/>
        </w:rPr>
        <w:t>3.1 Kullanılan sınıfların ve metotlarının kısa açıklamaları</w:t>
      </w:r>
    </w:p>
    <w:p w:rsidR="00B77229" w:rsidRPr="00B77229" w:rsidRDefault="00B77229" w:rsidP="007A12F6">
      <w:pPr>
        <w:autoSpaceDE w:val="0"/>
        <w:autoSpaceDN w:val="0"/>
        <w:adjustRightInd w:val="0"/>
        <w:rPr>
          <w:b/>
          <w:sz w:val="24"/>
          <w:szCs w:val="24"/>
        </w:rPr>
      </w:pPr>
    </w:p>
    <w:p w:rsidR="00EA7F26" w:rsidRPr="008C3952" w:rsidRDefault="00EA7F26" w:rsidP="007A12F6">
      <w:pPr>
        <w:autoSpaceDE w:val="0"/>
        <w:autoSpaceDN w:val="0"/>
        <w:adjustRightInd w:val="0"/>
        <w:rPr>
          <w:sz w:val="24"/>
          <w:szCs w:val="24"/>
        </w:rPr>
      </w:pPr>
      <w:r w:rsidRPr="008C3952">
        <w:rPr>
          <w:sz w:val="24"/>
          <w:szCs w:val="24"/>
        </w:rPr>
        <w:t>Projede iki tane sınıf kullandık. İlk sınıfımız koordinatlar sınıfıdır. Bu sınıf içinde x ve y değişkenleri vardır. Bu değişkenler düğümlerin koordinatlarını tutmak için kullanılır.</w:t>
      </w:r>
    </w:p>
    <w:p w:rsidR="00EA7F26" w:rsidRPr="008C3952" w:rsidRDefault="00EA7F26" w:rsidP="007A12F6">
      <w:pPr>
        <w:autoSpaceDE w:val="0"/>
        <w:autoSpaceDN w:val="0"/>
        <w:adjustRightInd w:val="0"/>
        <w:rPr>
          <w:sz w:val="24"/>
          <w:szCs w:val="24"/>
        </w:rPr>
      </w:pPr>
      <w:r w:rsidRPr="008C3952">
        <w:rPr>
          <w:sz w:val="24"/>
          <w:szCs w:val="24"/>
        </w:rPr>
        <w:lastRenderedPageBreak/>
        <w:t>İkinci sınıfımız düğümler arasındaki ilişkileri belirten sınıftır. Bu sınıf içinde ise ilk düğümü ikinci düğümü ve bu düğümler ar</w:t>
      </w:r>
      <w:r w:rsidR="00287A9B">
        <w:rPr>
          <w:sz w:val="24"/>
          <w:szCs w:val="24"/>
        </w:rPr>
        <w:t>a</w:t>
      </w:r>
      <w:r w:rsidRPr="008C3952">
        <w:rPr>
          <w:sz w:val="24"/>
          <w:szCs w:val="24"/>
        </w:rPr>
        <w:t>sındaki uzaklığı tutan değişkenler bulunur. Bu sınıflardan koordinatların tutulduğu dizi adlı bir dizi ve ilişki adında bir dizi oluşturduk.</w:t>
      </w:r>
    </w:p>
    <w:p w:rsidR="00424689" w:rsidRDefault="001F4B95" w:rsidP="007A12F6">
      <w:pPr>
        <w:autoSpaceDE w:val="0"/>
        <w:autoSpaceDN w:val="0"/>
        <w:adjustRightInd w:val="0"/>
        <w:rPr>
          <w:sz w:val="24"/>
          <w:szCs w:val="24"/>
          <w:shd w:val="clear" w:color="auto" w:fill="FFFFFF"/>
        </w:rPr>
      </w:pPr>
      <w:r w:rsidRPr="008C3952">
        <w:rPr>
          <w:sz w:val="24"/>
          <w:szCs w:val="24"/>
        </w:rPr>
        <w:t xml:space="preserve">İlk kullandığımız metot düğümler arasındaki uzaklıkları karşılaştırıp küçükten büyüğe doğru sıralamamızı sağlayan </w:t>
      </w:r>
      <w:proofErr w:type="spellStart"/>
      <w:r w:rsidRPr="008C3952">
        <w:rPr>
          <w:sz w:val="24"/>
          <w:szCs w:val="24"/>
        </w:rPr>
        <w:t>bubble</w:t>
      </w:r>
      <w:proofErr w:type="spellEnd"/>
      <w:r w:rsidRPr="008C3952">
        <w:rPr>
          <w:sz w:val="24"/>
          <w:szCs w:val="24"/>
        </w:rPr>
        <w:t xml:space="preserve"> </w:t>
      </w:r>
      <w:proofErr w:type="spellStart"/>
      <w:r w:rsidRPr="008C3952">
        <w:rPr>
          <w:sz w:val="24"/>
          <w:szCs w:val="24"/>
        </w:rPr>
        <w:t>sort</w:t>
      </w:r>
      <w:proofErr w:type="spellEnd"/>
      <w:r w:rsidRPr="008C3952">
        <w:rPr>
          <w:sz w:val="24"/>
          <w:szCs w:val="24"/>
        </w:rPr>
        <w:t xml:space="preserve"> algoritması</w:t>
      </w:r>
      <w:r w:rsidR="00287A9B">
        <w:rPr>
          <w:sz w:val="24"/>
          <w:szCs w:val="24"/>
        </w:rPr>
        <w:t>dır</w:t>
      </w:r>
      <w:r w:rsidRPr="008C3952">
        <w:rPr>
          <w:sz w:val="24"/>
          <w:szCs w:val="24"/>
        </w:rPr>
        <w:t xml:space="preserve"> (kabarcık sıralaması). </w:t>
      </w:r>
      <w:r w:rsidRPr="008C3952">
        <w:rPr>
          <w:bCs/>
          <w:sz w:val="24"/>
          <w:szCs w:val="24"/>
          <w:shd w:val="clear" w:color="auto" w:fill="FFFFFF"/>
        </w:rPr>
        <w:t>Kabarcık sıralaması</w:t>
      </w:r>
      <w:r w:rsidRPr="008C3952">
        <w:rPr>
          <w:sz w:val="24"/>
          <w:szCs w:val="24"/>
          <w:shd w:val="clear" w:color="auto" w:fill="FFFFFF"/>
        </w:rPr>
        <w:t>,</w:t>
      </w:r>
      <w:r w:rsidRPr="008C3952">
        <w:rPr>
          <w:rStyle w:val="apple-converted-space"/>
          <w:sz w:val="24"/>
          <w:szCs w:val="24"/>
          <w:shd w:val="clear" w:color="auto" w:fill="FFFFFF"/>
        </w:rPr>
        <w:t> </w:t>
      </w:r>
      <w:hyperlink r:id="rId10" w:tooltip="Bilgisayar bilimleri" w:history="1">
        <w:r w:rsidRPr="008C3952">
          <w:rPr>
            <w:rStyle w:val="Kpr"/>
            <w:color w:val="auto"/>
            <w:sz w:val="24"/>
            <w:szCs w:val="24"/>
            <w:u w:val="none"/>
            <w:shd w:val="clear" w:color="auto" w:fill="FFFFFF"/>
          </w:rPr>
          <w:t>bilgisayar bilimlerinde</w:t>
        </w:r>
      </w:hyperlink>
      <w:r w:rsidRPr="008C3952">
        <w:rPr>
          <w:rStyle w:val="apple-converted-space"/>
          <w:sz w:val="24"/>
          <w:szCs w:val="24"/>
          <w:shd w:val="clear" w:color="auto" w:fill="FFFFFF"/>
        </w:rPr>
        <w:t> </w:t>
      </w:r>
      <w:r w:rsidRPr="008C3952">
        <w:rPr>
          <w:sz w:val="24"/>
          <w:szCs w:val="24"/>
          <w:shd w:val="clear" w:color="auto" w:fill="FFFFFF"/>
        </w:rPr>
        <w:t>kullanılan yalın bir</w:t>
      </w:r>
      <w:r w:rsidRPr="008C3952">
        <w:rPr>
          <w:rStyle w:val="apple-converted-space"/>
          <w:sz w:val="24"/>
          <w:szCs w:val="24"/>
          <w:shd w:val="clear" w:color="auto" w:fill="FFFFFF"/>
        </w:rPr>
        <w:t> </w:t>
      </w:r>
      <w:hyperlink r:id="rId11" w:tooltip="Sıralama algoritması" w:history="1">
        <w:r w:rsidRPr="008C3952">
          <w:rPr>
            <w:rStyle w:val="Kpr"/>
            <w:color w:val="auto"/>
            <w:sz w:val="24"/>
            <w:szCs w:val="24"/>
            <w:u w:val="none"/>
            <w:shd w:val="clear" w:color="auto" w:fill="FFFFFF"/>
          </w:rPr>
          <w:t>sıralama algoritmasıdır</w:t>
        </w:r>
      </w:hyperlink>
      <w:r w:rsidRPr="008C3952">
        <w:rPr>
          <w:sz w:val="24"/>
          <w:szCs w:val="24"/>
          <w:shd w:val="clear" w:color="auto" w:fill="FFFFFF"/>
        </w:rPr>
        <w:t>. Sıralanacak dizinin üzerinde sürekli ilerlerken her defasında iki öğenin birbiriyle karşılaştırılıp, karşılaştırılan öğelerin yanlış sırada olmaları durumunda yerlerinin değiştirilmesi mantığına dayanır. Algoritma, herhangi bir değişiklik yapılmayıncaya kadar dizinin başına dönerek kendisini yineler. Adına</w:t>
      </w:r>
      <w:r w:rsidRPr="008C3952">
        <w:rPr>
          <w:rStyle w:val="apple-converted-space"/>
          <w:sz w:val="24"/>
          <w:szCs w:val="24"/>
          <w:shd w:val="clear" w:color="auto" w:fill="FFFFFF"/>
        </w:rPr>
        <w:t> </w:t>
      </w:r>
      <w:r w:rsidRPr="008C3952">
        <w:rPr>
          <w:iCs/>
          <w:sz w:val="24"/>
          <w:szCs w:val="24"/>
          <w:shd w:val="clear" w:color="auto" w:fill="FFFFFF"/>
        </w:rPr>
        <w:t>kabarcık</w:t>
      </w:r>
      <w:r w:rsidRPr="008C3952">
        <w:rPr>
          <w:i/>
          <w:iCs/>
          <w:sz w:val="24"/>
          <w:szCs w:val="24"/>
          <w:shd w:val="clear" w:color="auto" w:fill="FFFFFF"/>
        </w:rPr>
        <w:t xml:space="preserve"> </w:t>
      </w:r>
      <w:r w:rsidRPr="008C3952">
        <w:rPr>
          <w:sz w:val="24"/>
          <w:szCs w:val="24"/>
          <w:shd w:val="clear" w:color="auto" w:fill="FFFFFF"/>
        </w:rPr>
        <w:t>sıralaması denmesinin nedeni büyük olan sayıların aynı suyun altındaki bir</w:t>
      </w:r>
      <w:r w:rsidRPr="008C3952">
        <w:rPr>
          <w:rStyle w:val="apple-converted-space"/>
          <w:sz w:val="24"/>
          <w:szCs w:val="24"/>
          <w:shd w:val="clear" w:color="auto" w:fill="FFFFFF"/>
        </w:rPr>
        <w:t> </w:t>
      </w:r>
      <w:hyperlink r:id="rId12" w:tooltip="Kabarcık (sayfa mevcut değil)" w:history="1">
        <w:r w:rsidRPr="008C3952">
          <w:rPr>
            <w:rStyle w:val="Kpr"/>
            <w:color w:val="auto"/>
            <w:sz w:val="24"/>
            <w:szCs w:val="24"/>
            <w:u w:val="none"/>
            <w:shd w:val="clear" w:color="auto" w:fill="FFFFFF"/>
          </w:rPr>
          <w:t>kabarcık</w:t>
        </w:r>
      </w:hyperlink>
      <w:r w:rsidRPr="008C3952">
        <w:rPr>
          <w:rStyle w:val="apple-converted-space"/>
          <w:sz w:val="24"/>
          <w:szCs w:val="24"/>
          <w:shd w:val="clear" w:color="auto" w:fill="FFFFFF"/>
        </w:rPr>
        <w:t> </w:t>
      </w:r>
      <w:r w:rsidRPr="008C3952">
        <w:rPr>
          <w:sz w:val="24"/>
          <w:szCs w:val="24"/>
          <w:shd w:val="clear" w:color="auto" w:fill="FFFFFF"/>
        </w:rPr>
        <w:t xml:space="preserve">gibi dizinin üstüne doğru ilerlemesidir. Kabarcık sıralama algoritmasının ortalama ve en kötü durumdaki karmaşıklığı </w:t>
      </w:r>
      <w:r w:rsidR="00424689" w:rsidRPr="008C3952">
        <w:rPr>
          <w:sz w:val="24"/>
          <w:szCs w:val="24"/>
          <w:shd w:val="clear" w:color="auto" w:fill="FFFFFF"/>
        </w:rPr>
        <w:t>O(n</w:t>
      </w:r>
      <w:r w:rsidR="00424689" w:rsidRPr="008C3952">
        <w:rPr>
          <w:sz w:val="24"/>
          <w:szCs w:val="24"/>
          <w:shd w:val="clear" w:color="auto" w:fill="FFFFFF"/>
          <w:vertAlign w:val="superscript"/>
        </w:rPr>
        <w:t>2</w:t>
      </w:r>
      <w:r w:rsidR="00424689" w:rsidRPr="008C3952">
        <w:rPr>
          <w:sz w:val="24"/>
          <w:szCs w:val="24"/>
          <w:shd w:val="clear" w:color="auto" w:fill="FFFFFF"/>
        </w:rPr>
        <w:t>)'</w:t>
      </w:r>
      <w:proofErr w:type="spellStart"/>
      <w:r w:rsidR="00424689" w:rsidRPr="008C3952">
        <w:rPr>
          <w:sz w:val="24"/>
          <w:szCs w:val="24"/>
          <w:shd w:val="clear" w:color="auto" w:fill="FFFFFF"/>
        </w:rPr>
        <w:t>dir</w:t>
      </w:r>
      <w:proofErr w:type="spellEnd"/>
      <w:r w:rsidR="00424689" w:rsidRPr="008C3952">
        <w:rPr>
          <w:sz w:val="24"/>
          <w:szCs w:val="24"/>
          <w:shd w:val="clear" w:color="auto" w:fill="FFFFFF"/>
        </w:rPr>
        <w:t>. Algoritma ortalama ve en kötü durumda (n</w:t>
      </w:r>
      <w:r w:rsidR="00424689" w:rsidRPr="008C3952">
        <w:rPr>
          <w:sz w:val="24"/>
          <w:szCs w:val="24"/>
          <w:shd w:val="clear" w:color="auto" w:fill="FFFFFF"/>
          <w:vertAlign w:val="superscript"/>
        </w:rPr>
        <w:t>2</w:t>
      </w:r>
      <w:r w:rsidR="00424689" w:rsidRPr="008C3952">
        <w:rPr>
          <w:sz w:val="24"/>
          <w:szCs w:val="24"/>
          <w:shd w:val="clear" w:color="auto" w:fill="FFFFFF"/>
        </w:rPr>
        <w:t>/2) adet karşılaştırma ve yer değiştirme gerçekleştirir.</w:t>
      </w:r>
    </w:p>
    <w:p w:rsidR="00771108" w:rsidRDefault="00771108" w:rsidP="007A12F6">
      <w:pPr>
        <w:autoSpaceDE w:val="0"/>
        <w:autoSpaceDN w:val="0"/>
        <w:adjustRightInd w:val="0"/>
        <w:rPr>
          <w:sz w:val="24"/>
          <w:szCs w:val="24"/>
          <w:shd w:val="clear" w:color="auto" w:fill="FFFFFF"/>
        </w:rPr>
      </w:pPr>
    </w:p>
    <w:p w:rsidR="00771108" w:rsidRDefault="00771108" w:rsidP="007A12F6">
      <w:pPr>
        <w:autoSpaceDE w:val="0"/>
        <w:autoSpaceDN w:val="0"/>
        <w:adjustRightInd w:val="0"/>
        <w:rPr>
          <w:sz w:val="24"/>
          <w:szCs w:val="24"/>
          <w:shd w:val="clear" w:color="auto" w:fill="FFFFFF"/>
        </w:rPr>
      </w:pPr>
      <w:r w:rsidRPr="00771108">
        <w:rPr>
          <w:noProof/>
          <w:sz w:val="24"/>
          <w:szCs w:val="24"/>
          <w:shd w:val="clear" w:color="auto" w:fill="FFFFFF"/>
          <w:lang w:eastAsia="tr-TR"/>
        </w:rPr>
        <w:drawing>
          <wp:inline distT="0" distB="0" distL="0" distR="0">
            <wp:extent cx="2887345" cy="1491278"/>
            <wp:effectExtent l="0" t="0" r="0" b="0"/>
            <wp:docPr id="2" name="Resim 2" descr="C:\Users\user\Desktop\bub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ubble.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7345" cy="1491278"/>
                    </a:xfrm>
                    <a:prstGeom prst="rect">
                      <a:avLst/>
                    </a:prstGeom>
                    <a:noFill/>
                    <a:ln>
                      <a:noFill/>
                    </a:ln>
                  </pic:spPr>
                </pic:pic>
              </a:graphicData>
            </a:graphic>
          </wp:inline>
        </w:drawing>
      </w:r>
    </w:p>
    <w:p w:rsidR="00D8438C" w:rsidRPr="00D8438C" w:rsidRDefault="00D8438C" w:rsidP="007A12F6">
      <w:pPr>
        <w:autoSpaceDE w:val="0"/>
        <w:autoSpaceDN w:val="0"/>
        <w:adjustRightInd w:val="0"/>
        <w:rPr>
          <w:i/>
          <w:sz w:val="24"/>
          <w:szCs w:val="24"/>
          <w:shd w:val="clear" w:color="auto" w:fill="FFFFFF"/>
        </w:rPr>
      </w:pPr>
      <w:r w:rsidRPr="00D8438C">
        <w:rPr>
          <w:i/>
          <w:sz w:val="24"/>
          <w:szCs w:val="24"/>
          <w:shd w:val="clear" w:color="auto" w:fill="FFFFFF"/>
        </w:rPr>
        <w:t xml:space="preserve">[8]Şekil 1: </w:t>
      </w:r>
      <w:proofErr w:type="spellStart"/>
      <w:r w:rsidRPr="00D8438C">
        <w:rPr>
          <w:i/>
          <w:sz w:val="24"/>
          <w:szCs w:val="24"/>
          <w:shd w:val="clear" w:color="auto" w:fill="FFFFFF"/>
        </w:rPr>
        <w:t>Bubble</w:t>
      </w:r>
      <w:proofErr w:type="spellEnd"/>
      <w:r w:rsidRPr="00D8438C">
        <w:rPr>
          <w:i/>
          <w:sz w:val="24"/>
          <w:szCs w:val="24"/>
          <w:shd w:val="clear" w:color="auto" w:fill="FFFFFF"/>
        </w:rPr>
        <w:t xml:space="preserve"> </w:t>
      </w:r>
      <w:proofErr w:type="spellStart"/>
      <w:r w:rsidRPr="00D8438C">
        <w:rPr>
          <w:i/>
          <w:sz w:val="24"/>
          <w:szCs w:val="24"/>
          <w:shd w:val="clear" w:color="auto" w:fill="FFFFFF"/>
        </w:rPr>
        <w:t>sort</w:t>
      </w:r>
      <w:proofErr w:type="spellEnd"/>
      <w:r w:rsidRPr="00D8438C">
        <w:rPr>
          <w:i/>
          <w:sz w:val="24"/>
          <w:szCs w:val="24"/>
          <w:shd w:val="clear" w:color="auto" w:fill="FFFFFF"/>
        </w:rPr>
        <w:t xml:space="preserve"> gösterimi </w:t>
      </w:r>
    </w:p>
    <w:p w:rsidR="00116227" w:rsidRDefault="00116227" w:rsidP="007A12F6">
      <w:pPr>
        <w:autoSpaceDE w:val="0"/>
        <w:autoSpaceDN w:val="0"/>
        <w:adjustRightInd w:val="0"/>
        <w:rPr>
          <w:sz w:val="24"/>
          <w:szCs w:val="24"/>
          <w:shd w:val="clear" w:color="auto" w:fill="FFFFFF"/>
        </w:rPr>
      </w:pPr>
    </w:p>
    <w:p w:rsidR="00712D47" w:rsidRDefault="00771108" w:rsidP="007A12F6">
      <w:pPr>
        <w:autoSpaceDE w:val="0"/>
        <w:autoSpaceDN w:val="0"/>
        <w:adjustRightInd w:val="0"/>
        <w:rPr>
          <w:sz w:val="24"/>
          <w:szCs w:val="24"/>
          <w:shd w:val="clear" w:color="auto" w:fill="FFFFFF"/>
        </w:rPr>
      </w:pPr>
      <w:r>
        <w:rPr>
          <w:sz w:val="24"/>
          <w:szCs w:val="24"/>
          <w:shd w:val="clear" w:color="auto" w:fill="FFFFFF"/>
        </w:rPr>
        <w:t xml:space="preserve">En kısa yol algoritmasını belirlemek için birçok algoritma geliştirilmiştir. </w:t>
      </w:r>
    </w:p>
    <w:p w:rsidR="00116227" w:rsidRDefault="00116227" w:rsidP="007A12F6">
      <w:pPr>
        <w:autoSpaceDE w:val="0"/>
        <w:autoSpaceDN w:val="0"/>
        <w:adjustRightInd w:val="0"/>
        <w:rPr>
          <w:sz w:val="24"/>
          <w:szCs w:val="24"/>
          <w:shd w:val="clear" w:color="auto" w:fill="FFFFFF"/>
        </w:rPr>
      </w:pPr>
    </w:p>
    <w:p w:rsidR="00771108" w:rsidRDefault="00771108" w:rsidP="007A12F6">
      <w:pPr>
        <w:autoSpaceDE w:val="0"/>
        <w:autoSpaceDN w:val="0"/>
        <w:adjustRightInd w:val="0"/>
        <w:rPr>
          <w:sz w:val="24"/>
          <w:szCs w:val="24"/>
          <w:shd w:val="clear" w:color="auto" w:fill="FFFFFF"/>
        </w:rPr>
      </w:pPr>
      <w:proofErr w:type="spellStart"/>
      <w:r w:rsidRPr="00116227">
        <w:rPr>
          <w:b/>
          <w:sz w:val="24"/>
          <w:szCs w:val="24"/>
          <w:shd w:val="clear" w:color="auto" w:fill="FFFFFF"/>
        </w:rPr>
        <w:t>Kruskal</w:t>
      </w:r>
      <w:proofErr w:type="spellEnd"/>
      <w:r w:rsidRPr="00116227">
        <w:rPr>
          <w:b/>
          <w:sz w:val="24"/>
          <w:szCs w:val="24"/>
          <w:shd w:val="clear" w:color="auto" w:fill="FFFFFF"/>
        </w:rPr>
        <w:t xml:space="preserve"> Algoritması:</w:t>
      </w:r>
      <w:r>
        <w:rPr>
          <w:sz w:val="24"/>
          <w:szCs w:val="24"/>
          <w:shd w:val="clear" w:color="auto" w:fill="FFFFFF"/>
        </w:rPr>
        <w:t xml:space="preserve"> Daha az maliyetli kenarları tek </w:t>
      </w:r>
      <w:proofErr w:type="spellStart"/>
      <w:r>
        <w:rPr>
          <w:sz w:val="24"/>
          <w:szCs w:val="24"/>
          <w:shd w:val="clear" w:color="auto" w:fill="FFFFFF"/>
        </w:rPr>
        <w:t>tek</w:t>
      </w:r>
      <w:proofErr w:type="spellEnd"/>
      <w:r>
        <w:rPr>
          <w:sz w:val="24"/>
          <w:szCs w:val="24"/>
          <w:shd w:val="clear" w:color="auto" w:fill="FFFFFF"/>
        </w:rPr>
        <w:t xml:space="preserve"> değerlendirerek yol ağacını bulmaya çalışır. Ana işlemler birden çok ağaç oluşturabilir.</w:t>
      </w:r>
    </w:p>
    <w:p w:rsidR="00116227" w:rsidRDefault="00116227" w:rsidP="007A12F6">
      <w:pPr>
        <w:autoSpaceDE w:val="0"/>
        <w:autoSpaceDN w:val="0"/>
        <w:adjustRightInd w:val="0"/>
        <w:rPr>
          <w:sz w:val="24"/>
          <w:szCs w:val="24"/>
          <w:shd w:val="clear" w:color="auto" w:fill="FFFFFF"/>
        </w:rPr>
      </w:pPr>
    </w:p>
    <w:p w:rsidR="00116227" w:rsidRDefault="00116227" w:rsidP="007A12F6">
      <w:pPr>
        <w:autoSpaceDE w:val="0"/>
        <w:autoSpaceDN w:val="0"/>
        <w:adjustRightInd w:val="0"/>
        <w:rPr>
          <w:sz w:val="24"/>
          <w:szCs w:val="24"/>
          <w:shd w:val="clear" w:color="auto" w:fill="FFFFFF"/>
        </w:rPr>
      </w:pPr>
    </w:p>
    <w:p w:rsidR="00116227" w:rsidRDefault="00116227" w:rsidP="007A12F6">
      <w:pPr>
        <w:autoSpaceDE w:val="0"/>
        <w:autoSpaceDN w:val="0"/>
        <w:adjustRightInd w:val="0"/>
        <w:rPr>
          <w:sz w:val="24"/>
          <w:szCs w:val="24"/>
          <w:shd w:val="clear" w:color="auto" w:fill="FFFFFF"/>
        </w:rPr>
      </w:pPr>
    </w:p>
    <w:p w:rsidR="00771108" w:rsidRDefault="00771108" w:rsidP="007A12F6">
      <w:pPr>
        <w:autoSpaceDE w:val="0"/>
        <w:autoSpaceDN w:val="0"/>
        <w:adjustRightInd w:val="0"/>
        <w:rPr>
          <w:b/>
          <w:sz w:val="24"/>
          <w:szCs w:val="24"/>
          <w:shd w:val="clear" w:color="auto" w:fill="FFFFFF"/>
        </w:rPr>
      </w:pPr>
      <w:proofErr w:type="spellStart"/>
      <w:r w:rsidRPr="00116227">
        <w:rPr>
          <w:b/>
          <w:sz w:val="24"/>
          <w:szCs w:val="24"/>
          <w:shd w:val="clear" w:color="auto" w:fill="FFFFFF"/>
        </w:rPr>
        <w:lastRenderedPageBreak/>
        <w:t>Kruskal</w:t>
      </w:r>
      <w:proofErr w:type="spellEnd"/>
      <w:r w:rsidRPr="00116227">
        <w:rPr>
          <w:b/>
          <w:sz w:val="24"/>
          <w:szCs w:val="24"/>
          <w:shd w:val="clear" w:color="auto" w:fill="FFFFFF"/>
        </w:rPr>
        <w:t xml:space="preserve"> Algoritmasının Adımları:</w:t>
      </w:r>
    </w:p>
    <w:p w:rsidR="00116227" w:rsidRPr="00116227" w:rsidRDefault="00116227" w:rsidP="007A12F6">
      <w:pPr>
        <w:autoSpaceDE w:val="0"/>
        <w:autoSpaceDN w:val="0"/>
        <w:adjustRightInd w:val="0"/>
        <w:rPr>
          <w:b/>
          <w:sz w:val="24"/>
          <w:szCs w:val="24"/>
          <w:shd w:val="clear" w:color="auto" w:fill="FFFFFF"/>
        </w:rPr>
      </w:pPr>
    </w:p>
    <w:p w:rsidR="00771108" w:rsidRDefault="00771108" w:rsidP="007A12F6">
      <w:pPr>
        <w:autoSpaceDE w:val="0"/>
        <w:autoSpaceDN w:val="0"/>
        <w:adjustRightInd w:val="0"/>
        <w:rPr>
          <w:sz w:val="24"/>
          <w:szCs w:val="24"/>
          <w:shd w:val="clear" w:color="auto" w:fill="FFFFFF"/>
        </w:rPr>
      </w:pPr>
      <w:r w:rsidRPr="00116227">
        <w:rPr>
          <w:b/>
          <w:sz w:val="24"/>
          <w:szCs w:val="24"/>
          <w:shd w:val="clear" w:color="auto" w:fill="FFFFFF"/>
        </w:rPr>
        <w:t>1.Adım:</w:t>
      </w:r>
      <w:r>
        <w:rPr>
          <w:sz w:val="24"/>
          <w:szCs w:val="24"/>
          <w:shd w:val="clear" w:color="auto" w:fill="FFFFFF"/>
        </w:rPr>
        <w:t xml:space="preserve"> </w:t>
      </w:r>
      <w:proofErr w:type="spellStart"/>
      <w:r>
        <w:rPr>
          <w:sz w:val="24"/>
          <w:szCs w:val="24"/>
          <w:shd w:val="clear" w:color="auto" w:fill="FFFFFF"/>
        </w:rPr>
        <w:t>Graf</w:t>
      </w:r>
      <w:proofErr w:type="spellEnd"/>
      <w:r>
        <w:rPr>
          <w:sz w:val="24"/>
          <w:szCs w:val="24"/>
          <w:shd w:val="clear" w:color="auto" w:fill="FFFFFF"/>
        </w:rPr>
        <w:t xml:space="preserve"> üzerindeki düğümler, aralarında bağlantı olmayan N tane bağımsız küme gibi düşünülür.</w:t>
      </w:r>
    </w:p>
    <w:p w:rsidR="00771108" w:rsidRDefault="00771108" w:rsidP="007A12F6">
      <w:pPr>
        <w:autoSpaceDE w:val="0"/>
        <w:autoSpaceDN w:val="0"/>
        <w:adjustRightInd w:val="0"/>
        <w:rPr>
          <w:sz w:val="24"/>
          <w:szCs w:val="24"/>
          <w:shd w:val="clear" w:color="auto" w:fill="FFFFFF"/>
        </w:rPr>
      </w:pPr>
      <w:r w:rsidRPr="00116227">
        <w:rPr>
          <w:b/>
          <w:sz w:val="24"/>
          <w:szCs w:val="24"/>
          <w:shd w:val="clear" w:color="auto" w:fill="FFFFFF"/>
        </w:rPr>
        <w:t>2.Adım:</w:t>
      </w:r>
      <w:r>
        <w:rPr>
          <w:sz w:val="24"/>
          <w:szCs w:val="24"/>
          <w:shd w:val="clear" w:color="auto" w:fill="FFFFFF"/>
        </w:rPr>
        <w:t xml:space="preserve"> Daha sonra bu küme</w:t>
      </w:r>
      <w:r w:rsidR="00712D47">
        <w:rPr>
          <w:sz w:val="24"/>
          <w:szCs w:val="24"/>
          <w:shd w:val="clear" w:color="auto" w:fill="FFFFFF"/>
        </w:rPr>
        <w:t>ler maliyeti en az olan kenarlarla birleştirilir(çevrim oluşturmayacak şekilde).</w:t>
      </w:r>
    </w:p>
    <w:p w:rsidR="00771108" w:rsidRDefault="00771108" w:rsidP="00771108">
      <w:pPr>
        <w:autoSpaceDE w:val="0"/>
        <w:autoSpaceDN w:val="0"/>
        <w:adjustRightInd w:val="0"/>
        <w:rPr>
          <w:sz w:val="24"/>
          <w:szCs w:val="24"/>
          <w:shd w:val="clear" w:color="auto" w:fill="FFFFFF"/>
        </w:rPr>
      </w:pPr>
      <w:r w:rsidRPr="00116227">
        <w:rPr>
          <w:b/>
          <w:sz w:val="24"/>
          <w:szCs w:val="24"/>
          <w:shd w:val="clear" w:color="auto" w:fill="FFFFFF"/>
        </w:rPr>
        <w:t>3.Adım:</w:t>
      </w:r>
      <w:r w:rsidR="00712D47">
        <w:rPr>
          <w:sz w:val="24"/>
          <w:szCs w:val="24"/>
          <w:shd w:val="clear" w:color="auto" w:fill="FFFFFF"/>
        </w:rPr>
        <w:t xml:space="preserve"> Düğümler arasında bağlantı olan tek bir küme oluşturulmaya çalışılır.</w:t>
      </w:r>
    </w:p>
    <w:p w:rsidR="00771108" w:rsidRDefault="00771108" w:rsidP="007A12F6">
      <w:pPr>
        <w:autoSpaceDE w:val="0"/>
        <w:autoSpaceDN w:val="0"/>
        <w:adjustRightInd w:val="0"/>
        <w:rPr>
          <w:sz w:val="24"/>
          <w:szCs w:val="24"/>
          <w:shd w:val="clear" w:color="auto" w:fill="FFFFFF"/>
        </w:rPr>
      </w:pPr>
      <w:r w:rsidRPr="00116227">
        <w:rPr>
          <w:b/>
          <w:sz w:val="24"/>
          <w:szCs w:val="24"/>
          <w:shd w:val="clear" w:color="auto" w:fill="FFFFFF"/>
        </w:rPr>
        <w:t>4.Adım:</w:t>
      </w:r>
      <w:r w:rsidR="00712D47">
        <w:rPr>
          <w:sz w:val="24"/>
          <w:szCs w:val="24"/>
          <w:shd w:val="clear" w:color="auto" w:fill="FFFFFF"/>
        </w:rPr>
        <w:t xml:space="preserve"> Küme birleştirme işleminde en az maliyetli olan kenardan başlanılır; daha sonra kalan kenarlar arasından en az maliyetli olanlar seçilir.</w:t>
      </w:r>
    </w:p>
    <w:p w:rsidR="00A71B74" w:rsidRDefault="00A71B74" w:rsidP="007A12F6">
      <w:pPr>
        <w:autoSpaceDE w:val="0"/>
        <w:autoSpaceDN w:val="0"/>
        <w:adjustRightInd w:val="0"/>
        <w:rPr>
          <w:sz w:val="24"/>
          <w:szCs w:val="24"/>
          <w:shd w:val="clear" w:color="auto" w:fill="FFFFFF"/>
        </w:rPr>
      </w:pPr>
    </w:p>
    <w:p w:rsidR="00712D47" w:rsidRDefault="00712D47" w:rsidP="007A12F6">
      <w:pPr>
        <w:autoSpaceDE w:val="0"/>
        <w:autoSpaceDN w:val="0"/>
        <w:adjustRightInd w:val="0"/>
        <w:rPr>
          <w:sz w:val="24"/>
          <w:szCs w:val="24"/>
          <w:shd w:val="clear" w:color="auto" w:fill="FFFFFF"/>
        </w:rPr>
      </w:pPr>
      <w:r w:rsidRPr="00712D47">
        <w:rPr>
          <w:noProof/>
          <w:sz w:val="24"/>
          <w:szCs w:val="24"/>
          <w:shd w:val="clear" w:color="auto" w:fill="FFFFFF"/>
          <w:lang w:eastAsia="tr-TR"/>
        </w:rPr>
        <w:drawing>
          <wp:inline distT="0" distB="0" distL="0" distR="0">
            <wp:extent cx="3083128" cy="1866900"/>
            <wp:effectExtent l="19050" t="0" r="2972" b="0"/>
            <wp:docPr id="3" name="Resim 3" descr="C:\Users\user\Desktop\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axresdefault (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2457" cy="1872549"/>
                    </a:xfrm>
                    <a:prstGeom prst="rect">
                      <a:avLst/>
                    </a:prstGeom>
                    <a:noFill/>
                    <a:ln>
                      <a:noFill/>
                    </a:ln>
                  </pic:spPr>
                </pic:pic>
              </a:graphicData>
            </a:graphic>
          </wp:inline>
        </w:drawing>
      </w:r>
    </w:p>
    <w:p w:rsidR="00D8438C" w:rsidRDefault="00D8438C" w:rsidP="007A12F6">
      <w:pPr>
        <w:autoSpaceDE w:val="0"/>
        <w:autoSpaceDN w:val="0"/>
        <w:adjustRightInd w:val="0"/>
        <w:rPr>
          <w:i/>
          <w:sz w:val="24"/>
          <w:szCs w:val="24"/>
          <w:shd w:val="clear" w:color="auto" w:fill="FFFFFF"/>
        </w:rPr>
      </w:pPr>
      <w:r w:rsidRPr="00D8438C">
        <w:rPr>
          <w:i/>
          <w:sz w:val="24"/>
          <w:szCs w:val="24"/>
          <w:shd w:val="clear" w:color="auto" w:fill="FFFFFF"/>
        </w:rPr>
        <w:t>[7]Şekil</w:t>
      </w:r>
      <w:r>
        <w:rPr>
          <w:i/>
          <w:sz w:val="24"/>
          <w:szCs w:val="24"/>
          <w:shd w:val="clear" w:color="auto" w:fill="FFFFFF"/>
        </w:rPr>
        <w:t xml:space="preserve"> 2</w:t>
      </w:r>
      <w:r w:rsidRPr="00D8438C">
        <w:rPr>
          <w:i/>
          <w:sz w:val="24"/>
          <w:szCs w:val="24"/>
          <w:shd w:val="clear" w:color="auto" w:fill="FFFFFF"/>
        </w:rPr>
        <w:t xml:space="preserve">: </w:t>
      </w:r>
      <w:proofErr w:type="spellStart"/>
      <w:r w:rsidRPr="00D8438C">
        <w:rPr>
          <w:i/>
          <w:sz w:val="24"/>
          <w:szCs w:val="24"/>
          <w:shd w:val="clear" w:color="auto" w:fill="FFFFFF"/>
        </w:rPr>
        <w:t>Kruskal</w:t>
      </w:r>
      <w:proofErr w:type="spellEnd"/>
      <w:r w:rsidRPr="00D8438C">
        <w:rPr>
          <w:i/>
          <w:sz w:val="24"/>
          <w:szCs w:val="24"/>
          <w:shd w:val="clear" w:color="auto" w:fill="FFFFFF"/>
        </w:rPr>
        <w:t xml:space="preserve"> algoritması sözde kod</w:t>
      </w:r>
    </w:p>
    <w:p w:rsidR="00A46382" w:rsidRDefault="00A46382" w:rsidP="007A12F6">
      <w:pPr>
        <w:autoSpaceDE w:val="0"/>
        <w:autoSpaceDN w:val="0"/>
        <w:adjustRightInd w:val="0"/>
        <w:rPr>
          <w:i/>
          <w:sz w:val="24"/>
          <w:szCs w:val="24"/>
          <w:shd w:val="clear" w:color="auto" w:fill="FFFFFF"/>
        </w:rPr>
      </w:pPr>
    </w:p>
    <w:p w:rsidR="00A46382" w:rsidRPr="00A46382" w:rsidRDefault="00A46382" w:rsidP="007A12F6">
      <w:pPr>
        <w:autoSpaceDE w:val="0"/>
        <w:autoSpaceDN w:val="0"/>
        <w:adjustRightInd w:val="0"/>
        <w:rPr>
          <w:sz w:val="24"/>
          <w:szCs w:val="24"/>
          <w:shd w:val="clear" w:color="auto" w:fill="FFFFFF"/>
        </w:rPr>
      </w:pPr>
      <w:r>
        <w:rPr>
          <w:noProof/>
          <w:sz w:val="24"/>
          <w:szCs w:val="24"/>
          <w:shd w:val="clear" w:color="auto" w:fill="FFFFFF"/>
          <w:lang w:eastAsia="tr-TR"/>
        </w:rPr>
        <w:drawing>
          <wp:inline distT="0" distB="0" distL="0" distR="0">
            <wp:extent cx="2790825" cy="2421179"/>
            <wp:effectExtent l="19050" t="0" r="9525" b="0"/>
            <wp:docPr id="11" name="10 Resim"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5" cstate="print"/>
                    <a:stretch>
                      <a:fillRect/>
                    </a:stretch>
                  </pic:blipFill>
                  <pic:spPr>
                    <a:xfrm>
                      <a:off x="0" y="0"/>
                      <a:ext cx="2793951" cy="2423891"/>
                    </a:xfrm>
                    <a:prstGeom prst="rect">
                      <a:avLst/>
                    </a:prstGeom>
                  </pic:spPr>
                </pic:pic>
              </a:graphicData>
            </a:graphic>
          </wp:inline>
        </w:drawing>
      </w:r>
    </w:p>
    <w:tbl>
      <w:tblPr>
        <w:tblStyle w:val="TabloKlavuzu"/>
        <w:tblW w:w="5649" w:type="dxa"/>
        <w:tblLook w:val="04A0"/>
      </w:tblPr>
      <w:tblGrid>
        <w:gridCol w:w="1079"/>
        <w:gridCol w:w="676"/>
        <w:gridCol w:w="649"/>
        <w:gridCol w:w="649"/>
        <w:gridCol w:w="649"/>
        <w:gridCol w:w="649"/>
        <w:gridCol w:w="649"/>
        <w:gridCol w:w="649"/>
      </w:tblGrid>
      <w:tr w:rsidR="0027021A" w:rsidTr="0027021A">
        <w:trPr>
          <w:trHeight w:val="636"/>
        </w:trPr>
        <w:tc>
          <w:tcPr>
            <w:tcW w:w="1079" w:type="dxa"/>
          </w:tcPr>
          <w:p w:rsidR="00A46382" w:rsidRDefault="00A46382" w:rsidP="00EA22EA">
            <w:pPr>
              <w:rPr>
                <w:sz w:val="24"/>
                <w:szCs w:val="24"/>
              </w:rPr>
            </w:pPr>
            <w:r>
              <w:rPr>
                <w:sz w:val="24"/>
                <w:szCs w:val="24"/>
              </w:rPr>
              <w:t>Kenar</w:t>
            </w:r>
          </w:p>
        </w:tc>
        <w:tc>
          <w:tcPr>
            <w:tcW w:w="676" w:type="dxa"/>
          </w:tcPr>
          <w:p w:rsidR="00A46382" w:rsidRDefault="00A46382" w:rsidP="00EA22EA">
            <w:pPr>
              <w:rPr>
                <w:sz w:val="24"/>
                <w:szCs w:val="24"/>
              </w:rPr>
            </w:pPr>
            <w:r>
              <w:rPr>
                <w:sz w:val="24"/>
                <w:szCs w:val="24"/>
              </w:rPr>
              <w:t>B-C</w:t>
            </w:r>
          </w:p>
        </w:tc>
        <w:tc>
          <w:tcPr>
            <w:tcW w:w="649" w:type="dxa"/>
          </w:tcPr>
          <w:p w:rsidR="00A46382" w:rsidRDefault="0027021A" w:rsidP="00EA22EA">
            <w:pPr>
              <w:rPr>
                <w:sz w:val="24"/>
                <w:szCs w:val="24"/>
              </w:rPr>
            </w:pPr>
            <w:r>
              <w:rPr>
                <w:sz w:val="24"/>
                <w:szCs w:val="24"/>
              </w:rPr>
              <w:t>A-B</w:t>
            </w:r>
          </w:p>
        </w:tc>
        <w:tc>
          <w:tcPr>
            <w:tcW w:w="649" w:type="dxa"/>
          </w:tcPr>
          <w:p w:rsidR="00A46382" w:rsidRDefault="0027021A" w:rsidP="00EA22EA">
            <w:pPr>
              <w:rPr>
                <w:sz w:val="24"/>
                <w:szCs w:val="24"/>
              </w:rPr>
            </w:pPr>
            <w:r>
              <w:rPr>
                <w:sz w:val="24"/>
                <w:szCs w:val="24"/>
              </w:rPr>
              <w:t>A-C</w:t>
            </w:r>
          </w:p>
        </w:tc>
        <w:tc>
          <w:tcPr>
            <w:tcW w:w="649" w:type="dxa"/>
          </w:tcPr>
          <w:p w:rsidR="00A46382" w:rsidRDefault="0027021A" w:rsidP="00EA22EA">
            <w:pPr>
              <w:rPr>
                <w:sz w:val="24"/>
                <w:szCs w:val="24"/>
              </w:rPr>
            </w:pPr>
            <w:r>
              <w:rPr>
                <w:sz w:val="24"/>
                <w:szCs w:val="24"/>
              </w:rPr>
              <w:t>A-D</w:t>
            </w:r>
          </w:p>
        </w:tc>
        <w:tc>
          <w:tcPr>
            <w:tcW w:w="649" w:type="dxa"/>
          </w:tcPr>
          <w:p w:rsidR="00A46382" w:rsidRDefault="0027021A" w:rsidP="00EA22EA">
            <w:pPr>
              <w:rPr>
                <w:sz w:val="24"/>
                <w:szCs w:val="24"/>
              </w:rPr>
            </w:pPr>
            <w:r>
              <w:rPr>
                <w:sz w:val="24"/>
                <w:szCs w:val="24"/>
              </w:rPr>
              <w:t>A-E</w:t>
            </w:r>
          </w:p>
        </w:tc>
        <w:tc>
          <w:tcPr>
            <w:tcW w:w="649" w:type="dxa"/>
          </w:tcPr>
          <w:p w:rsidR="00A46382" w:rsidRDefault="0027021A" w:rsidP="00EA22EA">
            <w:pPr>
              <w:rPr>
                <w:sz w:val="24"/>
                <w:szCs w:val="24"/>
              </w:rPr>
            </w:pPr>
            <w:r>
              <w:rPr>
                <w:sz w:val="24"/>
                <w:szCs w:val="24"/>
              </w:rPr>
              <w:t>C-D</w:t>
            </w:r>
          </w:p>
        </w:tc>
        <w:tc>
          <w:tcPr>
            <w:tcW w:w="649" w:type="dxa"/>
          </w:tcPr>
          <w:p w:rsidR="00A46382" w:rsidRDefault="0027021A" w:rsidP="00EA22EA">
            <w:pPr>
              <w:rPr>
                <w:sz w:val="24"/>
                <w:szCs w:val="24"/>
              </w:rPr>
            </w:pPr>
            <w:r>
              <w:rPr>
                <w:sz w:val="24"/>
                <w:szCs w:val="24"/>
              </w:rPr>
              <w:t>D-E</w:t>
            </w:r>
          </w:p>
        </w:tc>
      </w:tr>
      <w:tr w:rsidR="0027021A" w:rsidTr="0027021A">
        <w:trPr>
          <w:trHeight w:val="586"/>
        </w:trPr>
        <w:tc>
          <w:tcPr>
            <w:tcW w:w="1079" w:type="dxa"/>
          </w:tcPr>
          <w:p w:rsidR="00A46382" w:rsidRDefault="00A46382" w:rsidP="00EA22EA">
            <w:pPr>
              <w:rPr>
                <w:sz w:val="24"/>
                <w:szCs w:val="24"/>
              </w:rPr>
            </w:pPr>
            <w:r>
              <w:rPr>
                <w:sz w:val="24"/>
                <w:szCs w:val="24"/>
              </w:rPr>
              <w:t>Ağırlık</w:t>
            </w:r>
          </w:p>
        </w:tc>
        <w:tc>
          <w:tcPr>
            <w:tcW w:w="676" w:type="dxa"/>
          </w:tcPr>
          <w:p w:rsidR="00A46382" w:rsidRDefault="0027021A" w:rsidP="00EA22EA">
            <w:pPr>
              <w:rPr>
                <w:sz w:val="24"/>
                <w:szCs w:val="24"/>
              </w:rPr>
            </w:pPr>
            <w:r>
              <w:rPr>
                <w:sz w:val="24"/>
                <w:szCs w:val="24"/>
              </w:rPr>
              <w:t>2</w:t>
            </w:r>
          </w:p>
        </w:tc>
        <w:tc>
          <w:tcPr>
            <w:tcW w:w="649" w:type="dxa"/>
          </w:tcPr>
          <w:p w:rsidR="00A46382" w:rsidRDefault="0027021A" w:rsidP="00EA22EA">
            <w:pPr>
              <w:rPr>
                <w:sz w:val="24"/>
                <w:szCs w:val="24"/>
              </w:rPr>
            </w:pPr>
            <w:r>
              <w:rPr>
                <w:sz w:val="24"/>
                <w:szCs w:val="24"/>
              </w:rPr>
              <w:t>4</w:t>
            </w:r>
          </w:p>
        </w:tc>
        <w:tc>
          <w:tcPr>
            <w:tcW w:w="649" w:type="dxa"/>
          </w:tcPr>
          <w:p w:rsidR="00A46382" w:rsidRDefault="0027021A" w:rsidP="00EA22EA">
            <w:pPr>
              <w:rPr>
                <w:sz w:val="24"/>
                <w:szCs w:val="24"/>
              </w:rPr>
            </w:pPr>
            <w:r>
              <w:rPr>
                <w:sz w:val="24"/>
                <w:szCs w:val="24"/>
              </w:rPr>
              <w:t>4</w:t>
            </w:r>
          </w:p>
        </w:tc>
        <w:tc>
          <w:tcPr>
            <w:tcW w:w="649" w:type="dxa"/>
          </w:tcPr>
          <w:p w:rsidR="00A46382" w:rsidRDefault="0027021A" w:rsidP="00EA22EA">
            <w:pPr>
              <w:rPr>
                <w:sz w:val="24"/>
                <w:szCs w:val="24"/>
              </w:rPr>
            </w:pPr>
            <w:r>
              <w:rPr>
                <w:sz w:val="24"/>
                <w:szCs w:val="24"/>
              </w:rPr>
              <w:t>6</w:t>
            </w:r>
          </w:p>
        </w:tc>
        <w:tc>
          <w:tcPr>
            <w:tcW w:w="649" w:type="dxa"/>
          </w:tcPr>
          <w:p w:rsidR="00A46382" w:rsidRDefault="0027021A" w:rsidP="00EA22EA">
            <w:pPr>
              <w:rPr>
                <w:sz w:val="24"/>
                <w:szCs w:val="24"/>
              </w:rPr>
            </w:pPr>
            <w:r>
              <w:rPr>
                <w:sz w:val="24"/>
                <w:szCs w:val="24"/>
              </w:rPr>
              <w:t>6</w:t>
            </w:r>
          </w:p>
        </w:tc>
        <w:tc>
          <w:tcPr>
            <w:tcW w:w="649" w:type="dxa"/>
          </w:tcPr>
          <w:p w:rsidR="00A46382" w:rsidRDefault="0027021A" w:rsidP="00EA22EA">
            <w:pPr>
              <w:rPr>
                <w:sz w:val="24"/>
                <w:szCs w:val="24"/>
              </w:rPr>
            </w:pPr>
            <w:r>
              <w:rPr>
                <w:sz w:val="24"/>
                <w:szCs w:val="24"/>
              </w:rPr>
              <w:t>8</w:t>
            </w:r>
          </w:p>
        </w:tc>
        <w:tc>
          <w:tcPr>
            <w:tcW w:w="649" w:type="dxa"/>
          </w:tcPr>
          <w:p w:rsidR="00A46382" w:rsidRDefault="0027021A" w:rsidP="00EA22EA">
            <w:pPr>
              <w:rPr>
                <w:sz w:val="24"/>
                <w:szCs w:val="24"/>
              </w:rPr>
            </w:pPr>
            <w:r>
              <w:rPr>
                <w:sz w:val="24"/>
                <w:szCs w:val="24"/>
              </w:rPr>
              <w:t>9</w:t>
            </w:r>
          </w:p>
        </w:tc>
      </w:tr>
    </w:tbl>
    <w:p w:rsidR="00712D47" w:rsidRDefault="00712D47" w:rsidP="007A12F6">
      <w:pPr>
        <w:autoSpaceDE w:val="0"/>
        <w:autoSpaceDN w:val="0"/>
        <w:adjustRightInd w:val="0"/>
        <w:rPr>
          <w:sz w:val="24"/>
          <w:szCs w:val="24"/>
          <w:shd w:val="clear" w:color="auto" w:fill="FFFFFF"/>
        </w:rPr>
      </w:pPr>
    </w:p>
    <w:p w:rsidR="00771108" w:rsidRDefault="00771108" w:rsidP="007A12F6">
      <w:pPr>
        <w:autoSpaceDE w:val="0"/>
        <w:autoSpaceDN w:val="0"/>
        <w:adjustRightInd w:val="0"/>
        <w:rPr>
          <w:sz w:val="24"/>
          <w:szCs w:val="24"/>
          <w:shd w:val="clear" w:color="auto" w:fill="FFFFFF"/>
        </w:rPr>
      </w:pPr>
      <w:r w:rsidRPr="00116227">
        <w:rPr>
          <w:b/>
          <w:sz w:val="24"/>
          <w:szCs w:val="24"/>
          <w:shd w:val="clear" w:color="auto" w:fill="FFFFFF"/>
        </w:rPr>
        <w:lastRenderedPageBreak/>
        <w:t>Prim Algoritması:</w:t>
      </w:r>
      <w:r>
        <w:rPr>
          <w:sz w:val="24"/>
          <w:szCs w:val="24"/>
          <w:shd w:val="clear" w:color="auto" w:fill="FFFFFF"/>
        </w:rPr>
        <w:t xml:space="preserve"> En az maliyetli kenardan başlayıp onun uçlarından en az maliyetle genişleyecek kenarın seçilmesine dayanır. Bir tane ağaç oluşur.</w:t>
      </w:r>
    </w:p>
    <w:p w:rsidR="00116227" w:rsidRDefault="00116227" w:rsidP="007A12F6">
      <w:pPr>
        <w:autoSpaceDE w:val="0"/>
        <w:autoSpaceDN w:val="0"/>
        <w:adjustRightInd w:val="0"/>
        <w:rPr>
          <w:sz w:val="24"/>
          <w:szCs w:val="24"/>
          <w:shd w:val="clear" w:color="auto" w:fill="FFFFFF"/>
        </w:rPr>
      </w:pPr>
    </w:p>
    <w:p w:rsidR="00771108" w:rsidRPr="00116227" w:rsidRDefault="00771108" w:rsidP="007A12F6">
      <w:pPr>
        <w:autoSpaceDE w:val="0"/>
        <w:autoSpaceDN w:val="0"/>
        <w:adjustRightInd w:val="0"/>
        <w:rPr>
          <w:b/>
          <w:sz w:val="24"/>
          <w:szCs w:val="24"/>
          <w:shd w:val="clear" w:color="auto" w:fill="FFFFFF"/>
        </w:rPr>
      </w:pPr>
      <w:r w:rsidRPr="00116227">
        <w:rPr>
          <w:b/>
          <w:sz w:val="24"/>
          <w:szCs w:val="24"/>
          <w:shd w:val="clear" w:color="auto" w:fill="FFFFFF"/>
        </w:rPr>
        <w:t>Prim Algoritmasının Adımları:</w:t>
      </w:r>
    </w:p>
    <w:p w:rsidR="00712D47" w:rsidRDefault="00712D47" w:rsidP="00712D47">
      <w:pPr>
        <w:autoSpaceDE w:val="0"/>
        <w:autoSpaceDN w:val="0"/>
        <w:adjustRightInd w:val="0"/>
        <w:rPr>
          <w:sz w:val="24"/>
          <w:szCs w:val="24"/>
          <w:shd w:val="clear" w:color="auto" w:fill="FFFFFF"/>
        </w:rPr>
      </w:pPr>
      <w:r w:rsidRPr="00116227">
        <w:rPr>
          <w:b/>
          <w:sz w:val="24"/>
          <w:szCs w:val="24"/>
          <w:shd w:val="clear" w:color="auto" w:fill="FFFFFF"/>
        </w:rPr>
        <w:t>1.Adım:</w:t>
      </w:r>
      <w:r>
        <w:rPr>
          <w:sz w:val="24"/>
          <w:szCs w:val="24"/>
          <w:shd w:val="clear" w:color="auto" w:fill="FFFFFF"/>
        </w:rPr>
        <w:t xml:space="preserve"> Başlangıçta, herhangi bir noktayı ağacı oluşturmak için seç.</w:t>
      </w:r>
    </w:p>
    <w:p w:rsidR="00712D47" w:rsidRDefault="00712D47" w:rsidP="00712D47">
      <w:pPr>
        <w:autoSpaceDE w:val="0"/>
        <w:autoSpaceDN w:val="0"/>
        <w:adjustRightInd w:val="0"/>
        <w:rPr>
          <w:sz w:val="24"/>
          <w:szCs w:val="24"/>
          <w:shd w:val="clear" w:color="auto" w:fill="FFFFFF"/>
        </w:rPr>
      </w:pPr>
      <w:r w:rsidRPr="00116227">
        <w:rPr>
          <w:b/>
          <w:sz w:val="24"/>
          <w:szCs w:val="24"/>
          <w:shd w:val="clear" w:color="auto" w:fill="FFFFFF"/>
        </w:rPr>
        <w:t>2.Adım:</w:t>
      </w:r>
      <w:r>
        <w:rPr>
          <w:sz w:val="24"/>
          <w:szCs w:val="24"/>
          <w:shd w:val="clear" w:color="auto" w:fill="FFFFFF"/>
        </w:rPr>
        <w:t xml:space="preserve"> Oluşturulan ağaca eklemek için, şu ana kadar oluşturulmuş ağaç üzerinden erişilebilen ve daha önceden ağaca katılmamış olan en küçük ağırlıklı kenarı seç.</w:t>
      </w:r>
    </w:p>
    <w:p w:rsidR="00712D47" w:rsidRDefault="00712D47" w:rsidP="00712D47">
      <w:pPr>
        <w:autoSpaceDE w:val="0"/>
        <w:autoSpaceDN w:val="0"/>
        <w:adjustRightInd w:val="0"/>
        <w:rPr>
          <w:sz w:val="24"/>
          <w:szCs w:val="24"/>
          <w:shd w:val="clear" w:color="auto" w:fill="FFFFFF"/>
        </w:rPr>
      </w:pPr>
      <w:r w:rsidRPr="00116227">
        <w:rPr>
          <w:b/>
          <w:sz w:val="24"/>
          <w:szCs w:val="24"/>
          <w:shd w:val="clear" w:color="auto" w:fill="FFFFFF"/>
        </w:rPr>
        <w:t xml:space="preserve">3.Adım: </w:t>
      </w:r>
      <w:r>
        <w:rPr>
          <w:sz w:val="24"/>
          <w:szCs w:val="24"/>
          <w:shd w:val="clear" w:color="auto" w:fill="FFFFFF"/>
        </w:rPr>
        <w:t>Eğer bu kenarın ağaca katılması, bir çember oluşmasına sebep olmuyorsa, ağaca ekle.</w:t>
      </w:r>
    </w:p>
    <w:p w:rsidR="00712D47" w:rsidRDefault="00712D47" w:rsidP="00712D47">
      <w:pPr>
        <w:autoSpaceDE w:val="0"/>
        <w:autoSpaceDN w:val="0"/>
        <w:adjustRightInd w:val="0"/>
        <w:rPr>
          <w:sz w:val="24"/>
          <w:szCs w:val="24"/>
          <w:shd w:val="clear" w:color="auto" w:fill="FFFFFF"/>
        </w:rPr>
      </w:pPr>
      <w:r w:rsidRPr="00116227">
        <w:rPr>
          <w:b/>
          <w:sz w:val="24"/>
          <w:szCs w:val="24"/>
          <w:shd w:val="clear" w:color="auto" w:fill="FFFFFF"/>
        </w:rPr>
        <w:t>4.Adım:</w:t>
      </w:r>
      <w:r>
        <w:rPr>
          <w:sz w:val="24"/>
          <w:szCs w:val="24"/>
          <w:shd w:val="clear" w:color="auto" w:fill="FFFFFF"/>
        </w:rPr>
        <w:t xml:space="preserve"> Ağaçtaki kenar sayısı (N-1)’e ulaşana kadar ikinci adıma geri dön.</w:t>
      </w:r>
    </w:p>
    <w:p w:rsidR="007B5992" w:rsidRDefault="007B5992" w:rsidP="00712D47">
      <w:pPr>
        <w:autoSpaceDE w:val="0"/>
        <w:autoSpaceDN w:val="0"/>
        <w:adjustRightInd w:val="0"/>
        <w:rPr>
          <w:sz w:val="24"/>
          <w:szCs w:val="24"/>
          <w:shd w:val="clear" w:color="auto" w:fill="FFFFFF"/>
        </w:rPr>
      </w:pPr>
    </w:p>
    <w:p w:rsidR="00A71B74" w:rsidRDefault="00A71B74" w:rsidP="00712D47">
      <w:pPr>
        <w:autoSpaceDE w:val="0"/>
        <w:autoSpaceDN w:val="0"/>
        <w:adjustRightInd w:val="0"/>
        <w:rPr>
          <w:sz w:val="24"/>
          <w:szCs w:val="24"/>
          <w:shd w:val="clear" w:color="auto" w:fill="FFFFFF"/>
        </w:rPr>
      </w:pPr>
    </w:p>
    <w:p w:rsidR="00712D47" w:rsidRDefault="00712D47" w:rsidP="00712D47">
      <w:pPr>
        <w:autoSpaceDE w:val="0"/>
        <w:autoSpaceDN w:val="0"/>
        <w:adjustRightInd w:val="0"/>
        <w:rPr>
          <w:sz w:val="24"/>
          <w:szCs w:val="24"/>
          <w:shd w:val="clear" w:color="auto" w:fill="FFFFFF"/>
        </w:rPr>
      </w:pPr>
      <w:r w:rsidRPr="00712D47">
        <w:rPr>
          <w:noProof/>
          <w:sz w:val="24"/>
          <w:szCs w:val="24"/>
          <w:shd w:val="clear" w:color="auto" w:fill="FFFFFF"/>
          <w:lang w:eastAsia="tr-TR"/>
        </w:rPr>
        <w:drawing>
          <wp:inline distT="0" distB="0" distL="0" distR="0">
            <wp:extent cx="3013506" cy="1819275"/>
            <wp:effectExtent l="19050" t="0" r="0" b="0"/>
            <wp:docPr id="4" name="Resim 4" descr="C:\Users\user\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xresdefault.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2843" cy="1824912"/>
                    </a:xfrm>
                    <a:prstGeom prst="rect">
                      <a:avLst/>
                    </a:prstGeom>
                    <a:noFill/>
                    <a:ln>
                      <a:noFill/>
                    </a:ln>
                  </pic:spPr>
                </pic:pic>
              </a:graphicData>
            </a:graphic>
          </wp:inline>
        </w:drawing>
      </w:r>
    </w:p>
    <w:p w:rsidR="00D8438C" w:rsidRPr="00D8438C" w:rsidRDefault="00D8438C" w:rsidP="00712D47">
      <w:pPr>
        <w:autoSpaceDE w:val="0"/>
        <w:autoSpaceDN w:val="0"/>
        <w:adjustRightInd w:val="0"/>
        <w:rPr>
          <w:i/>
          <w:sz w:val="24"/>
          <w:szCs w:val="24"/>
          <w:shd w:val="clear" w:color="auto" w:fill="FFFFFF"/>
        </w:rPr>
      </w:pPr>
      <w:r w:rsidRPr="00D8438C">
        <w:rPr>
          <w:i/>
          <w:sz w:val="24"/>
          <w:szCs w:val="24"/>
          <w:shd w:val="clear" w:color="auto" w:fill="FFFFFF"/>
        </w:rPr>
        <w:t>[6] Şekil 3:</w:t>
      </w:r>
      <w:r>
        <w:rPr>
          <w:i/>
          <w:sz w:val="24"/>
          <w:szCs w:val="24"/>
          <w:shd w:val="clear" w:color="auto" w:fill="FFFFFF"/>
        </w:rPr>
        <w:t xml:space="preserve"> </w:t>
      </w:r>
      <w:r w:rsidRPr="00D8438C">
        <w:rPr>
          <w:i/>
          <w:sz w:val="24"/>
          <w:szCs w:val="24"/>
          <w:shd w:val="clear" w:color="auto" w:fill="FFFFFF"/>
        </w:rPr>
        <w:t xml:space="preserve">Prim algoritması sözde kod              </w:t>
      </w:r>
    </w:p>
    <w:p w:rsidR="00771108" w:rsidRPr="008C3952" w:rsidRDefault="00771108" w:rsidP="007A12F6">
      <w:pPr>
        <w:autoSpaceDE w:val="0"/>
        <w:autoSpaceDN w:val="0"/>
        <w:adjustRightInd w:val="0"/>
        <w:rPr>
          <w:sz w:val="24"/>
          <w:szCs w:val="24"/>
          <w:shd w:val="clear" w:color="auto" w:fill="FFFFFF"/>
        </w:rPr>
      </w:pPr>
      <w:bookmarkStart w:id="0" w:name="_GoBack"/>
      <w:bookmarkEnd w:id="0"/>
    </w:p>
    <w:p w:rsidR="005F50FA" w:rsidRDefault="00424689" w:rsidP="007A12F6">
      <w:pPr>
        <w:autoSpaceDE w:val="0"/>
        <w:autoSpaceDN w:val="0"/>
        <w:adjustRightInd w:val="0"/>
        <w:rPr>
          <w:color w:val="222222"/>
          <w:sz w:val="24"/>
          <w:szCs w:val="24"/>
          <w:shd w:val="clear" w:color="auto" w:fill="FFFFFF"/>
        </w:rPr>
      </w:pPr>
      <w:r w:rsidRPr="008C3952">
        <w:rPr>
          <w:sz w:val="24"/>
          <w:szCs w:val="24"/>
          <w:shd w:val="clear" w:color="auto" w:fill="FFFFFF"/>
        </w:rPr>
        <w:t>En k</w:t>
      </w:r>
      <w:r w:rsidR="00287A9B">
        <w:rPr>
          <w:sz w:val="24"/>
          <w:szCs w:val="24"/>
          <w:shd w:val="clear" w:color="auto" w:fill="FFFFFF"/>
        </w:rPr>
        <w:t>ı</w:t>
      </w:r>
      <w:r w:rsidRPr="008C3952">
        <w:rPr>
          <w:sz w:val="24"/>
          <w:szCs w:val="24"/>
          <w:shd w:val="clear" w:color="auto" w:fill="FFFFFF"/>
        </w:rPr>
        <w:t xml:space="preserve">sa yol algoritması olarak </w:t>
      </w:r>
      <w:proofErr w:type="spellStart"/>
      <w:r w:rsidRPr="008C3952">
        <w:rPr>
          <w:sz w:val="24"/>
          <w:szCs w:val="24"/>
          <w:shd w:val="clear" w:color="auto" w:fill="FFFFFF"/>
        </w:rPr>
        <w:t>kruskal</w:t>
      </w:r>
      <w:proofErr w:type="spellEnd"/>
      <w:r w:rsidRPr="008C3952">
        <w:rPr>
          <w:sz w:val="24"/>
          <w:szCs w:val="24"/>
          <w:shd w:val="clear" w:color="auto" w:fill="FFFFFF"/>
        </w:rPr>
        <w:t xml:space="preserve"> algoritmasını kullandık.</w:t>
      </w:r>
      <w:r w:rsidR="00771108">
        <w:rPr>
          <w:color w:val="FF0000"/>
          <w:sz w:val="24"/>
          <w:szCs w:val="24"/>
          <w:shd w:val="clear" w:color="auto" w:fill="FFFFFF"/>
        </w:rPr>
        <w:t xml:space="preserve"> </w:t>
      </w:r>
      <w:r w:rsidR="00712D47">
        <w:rPr>
          <w:sz w:val="24"/>
          <w:szCs w:val="24"/>
          <w:shd w:val="clear" w:color="auto" w:fill="FFFFFF"/>
        </w:rPr>
        <w:t>Projedeki</w:t>
      </w:r>
      <w:r w:rsidR="005F50FA" w:rsidRPr="00243E8F">
        <w:rPr>
          <w:sz w:val="24"/>
          <w:szCs w:val="24"/>
          <w:shd w:val="clear" w:color="auto" w:fill="FFFFFF"/>
        </w:rPr>
        <w:t xml:space="preserve"> düğümleri ve yolları bir </w:t>
      </w:r>
      <w:proofErr w:type="spellStart"/>
      <w:r w:rsidR="005F50FA" w:rsidRPr="00243E8F">
        <w:rPr>
          <w:sz w:val="24"/>
          <w:szCs w:val="24"/>
          <w:shd w:val="clear" w:color="auto" w:fill="FFFFFF"/>
        </w:rPr>
        <w:t>graf</w:t>
      </w:r>
      <w:proofErr w:type="spellEnd"/>
      <w:r w:rsidR="005F50FA" w:rsidRPr="00243E8F">
        <w:rPr>
          <w:sz w:val="24"/>
          <w:szCs w:val="24"/>
          <w:shd w:val="clear" w:color="auto" w:fill="FFFFFF"/>
        </w:rPr>
        <w:t xml:space="preserve"> olarak düşünebiliriz. </w:t>
      </w:r>
      <w:proofErr w:type="spellStart"/>
      <w:r w:rsidR="005F50FA" w:rsidRPr="00243E8F">
        <w:rPr>
          <w:bCs/>
          <w:color w:val="222222"/>
          <w:sz w:val="24"/>
          <w:szCs w:val="24"/>
          <w:shd w:val="clear" w:color="auto" w:fill="FFFFFF"/>
        </w:rPr>
        <w:t>Graf</w:t>
      </w:r>
      <w:proofErr w:type="spellEnd"/>
      <w:r w:rsidR="005F50FA" w:rsidRPr="00243E8F">
        <w:rPr>
          <w:color w:val="222222"/>
          <w:sz w:val="24"/>
          <w:szCs w:val="24"/>
          <w:shd w:val="clear" w:color="auto" w:fill="FFFFFF"/>
        </w:rPr>
        <w:t>,</w:t>
      </w:r>
      <w:r w:rsidR="00712D47">
        <w:rPr>
          <w:color w:val="222222"/>
          <w:sz w:val="24"/>
          <w:szCs w:val="24"/>
          <w:shd w:val="clear" w:color="auto" w:fill="FFFFFF"/>
        </w:rPr>
        <w:t xml:space="preserve"> </w:t>
      </w:r>
      <w:r w:rsidR="005F50FA" w:rsidRPr="00243E8F">
        <w:rPr>
          <w:color w:val="222222"/>
          <w:sz w:val="24"/>
          <w:szCs w:val="24"/>
          <w:shd w:val="clear" w:color="auto" w:fill="FFFFFF"/>
        </w:rPr>
        <w:t xml:space="preserve"> düğümler ve bu düğümleri birbirine bağlayan kenarlardan oluşan bir tür ağ yapısıdır. Düğümlerimiz girilen koordinatlara yerleştirilen rakamlardır. Kenarlarda düğümden düğüme çizilen yollardır.</w:t>
      </w:r>
    </w:p>
    <w:p w:rsidR="00116227" w:rsidRPr="00243E8F" w:rsidRDefault="00116227" w:rsidP="007A12F6">
      <w:pPr>
        <w:autoSpaceDE w:val="0"/>
        <w:autoSpaceDN w:val="0"/>
        <w:adjustRightInd w:val="0"/>
        <w:rPr>
          <w:color w:val="222222"/>
          <w:sz w:val="24"/>
          <w:szCs w:val="24"/>
          <w:shd w:val="clear" w:color="auto" w:fill="FFFFFF"/>
        </w:rPr>
      </w:pPr>
    </w:p>
    <w:p w:rsidR="007A12F6" w:rsidRDefault="007A12F6" w:rsidP="007A12F6">
      <w:pPr>
        <w:autoSpaceDE w:val="0"/>
        <w:autoSpaceDN w:val="0"/>
        <w:adjustRightInd w:val="0"/>
        <w:rPr>
          <w:b/>
          <w:sz w:val="24"/>
          <w:szCs w:val="24"/>
        </w:rPr>
      </w:pPr>
      <w:r w:rsidRPr="00116227">
        <w:rPr>
          <w:b/>
          <w:sz w:val="24"/>
          <w:szCs w:val="24"/>
        </w:rPr>
        <w:t>3.2 Kullanılan veri yapılarının küçük örneklerle anlatımı ve kısa açıklamaları</w:t>
      </w:r>
      <w:r w:rsidR="00116227">
        <w:rPr>
          <w:b/>
          <w:sz w:val="24"/>
          <w:szCs w:val="24"/>
        </w:rPr>
        <w:t xml:space="preserve"> ve karşılaşılan problemler </w:t>
      </w:r>
      <w:r w:rsidR="00B77229">
        <w:rPr>
          <w:b/>
          <w:sz w:val="24"/>
          <w:szCs w:val="24"/>
        </w:rPr>
        <w:t>ile</w:t>
      </w:r>
      <w:r w:rsidR="00116227">
        <w:rPr>
          <w:b/>
          <w:sz w:val="24"/>
          <w:szCs w:val="24"/>
        </w:rPr>
        <w:t xml:space="preserve"> çözüm yaklaşımları</w:t>
      </w:r>
    </w:p>
    <w:p w:rsidR="00116227" w:rsidRPr="00116227" w:rsidRDefault="00116227" w:rsidP="007A12F6">
      <w:pPr>
        <w:autoSpaceDE w:val="0"/>
        <w:autoSpaceDN w:val="0"/>
        <w:adjustRightInd w:val="0"/>
        <w:rPr>
          <w:b/>
          <w:sz w:val="24"/>
          <w:szCs w:val="24"/>
        </w:rPr>
      </w:pPr>
    </w:p>
    <w:p w:rsidR="00196656" w:rsidRDefault="005F50FA" w:rsidP="007A12F6">
      <w:pPr>
        <w:autoSpaceDE w:val="0"/>
        <w:autoSpaceDN w:val="0"/>
        <w:adjustRightInd w:val="0"/>
        <w:rPr>
          <w:sz w:val="24"/>
          <w:szCs w:val="24"/>
        </w:rPr>
      </w:pPr>
      <w:r w:rsidRPr="00243E8F">
        <w:rPr>
          <w:sz w:val="24"/>
          <w:szCs w:val="24"/>
        </w:rPr>
        <w:t xml:space="preserve">En başta oluşturduğumuz iki tane sınıftan dizi şeklinde nesneler oluşturduk. </w:t>
      </w:r>
      <w:r w:rsidR="00196656" w:rsidRPr="00243E8F">
        <w:rPr>
          <w:sz w:val="24"/>
          <w:szCs w:val="24"/>
        </w:rPr>
        <w:t xml:space="preserve">Kullanıcıdan girdi istemeden önce boş matrise '.' elemanını </w:t>
      </w:r>
      <w:r w:rsidR="00196656" w:rsidRPr="00243E8F">
        <w:rPr>
          <w:sz w:val="24"/>
          <w:szCs w:val="24"/>
        </w:rPr>
        <w:lastRenderedPageBreak/>
        <w:t xml:space="preserve">her koordinatına atadık. Daha sonra girdi istedik. Kullanıcıdan girdi isterken aynı zamanda bazı kontroller yapmamız gerekliydi. Örneğin kullanıcının maksimum 400 düğüm girebilmeliydi. Kullanıcı daha fazla düğüm sayısı girdiğinde kullanıcıları uyarıp tekrar giriş yapmalarını istedik. Bunu </w:t>
      </w:r>
      <w:proofErr w:type="spellStart"/>
      <w:r w:rsidR="00196656" w:rsidRPr="00243E8F">
        <w:rPr>
          <w:sz w:val="24"/>
          <w:szCs w:val="24"/>
        </w:rPr>
        <w:t>while</w:t>
      </w:r>
      <w:proofErr w:type="spellEnd"/>
      <w:r w:rsidR="00196656" w:rsidRPr="00243E8F">
        <w:rPr>
          <w:sz w:val="24"/>
          <w:szCs w:val="24"/>
        </w:rPr>
        <w:t xml:space="preserve"> döngüsünün içinde yaptık. Geçerli bir sayı girdiği </w:t>
      </w:r>
      <w:proofErr w:type="gramStart"/>
      <w:r w:rsidR="00196656" w:rsidRPr="00243E8F">
        <w:rPr>
          <w:sz w:val="24"/>
          <w:szCs w:val="24"/>
        </w:rPr>
        <w:t>taktirde</w:t>
      </w:r>
      <w:proofErr w:type="gramEnd"/>
      <w:r w:rsidR="00196656" w:rsidRPr="00243E8F">
        <w:rPr>
          <w:sz w:val="24"/>
          <w:szCs w:val="24"/>
        </w:rPr>
        <w:t xml:space="preserve"> break deyimiyle döngüyü bitirdik. Düğüm sayısından sonra kullanıcının bu düğümleri matris içinde nerelere yerleştirmesi gerektiği bilgisi alınmalıydı. Bunun içinde yine bir </w:t>
      </w:r>
      <w:proofErr w:type="spellStart"/>
      <w:r w:rsidR="00196656" w:rsidRPr="00243E8F">
        <w:rPr>
          <w:sz w:val="24"/>
          <w:szCs w:val="24"/>
        </w:rPr>
        <w:t>while</w:t>
      </w:r>
      <w:proofErr w:type="spellEnd"/>
      <w:r w:rsidR="00196656" w:rsidRPr="00243E8F">
        <w:rPr>
          <w:sz w:val="24"/>
          <w:szCs w:val="24"/>
        </w:rPr>
        <w:t xml:space="preserve"> döngüsü içinde</w:t>
      </w:r>
      <w:r w:rsidR="00196656">
        <w:rPr>
          <w:sz w:val="18"/>
          <w:szCs w:val="18"/>
        </w:rPr>
        <w:t xml:space="preserve"> </w:t>
      </w:r>
      <w:r w:rsidR="00196656" w:rsidRPr="00243E8F">
        <w:rPr>
          <w:sz w:val="24"/>
          <w:szCs w:val="24"/>
        </w:rPr>
        <w:t>kullanıcıdan koordinatları istedik. Burada</w:t>
      </w:r>
      <w:r w:rsidR="00B5574F" w:rsidRPr="00243E8F">
        <w:rPr>
          <w:sz w:val="24"/>
          <w:szCs w:val="24"/>
        </w:rPr>
        <w:t xml:space="preserve"> </w:t>
      </w:r>
      <w:r w:rsidR="00196656" w:rsidRPr="00243E8F">
        <w:rPr>
          <w:sz w:val="24"/>
          <w:szCs w:val="24"/>
        </w:rPr>
        <w:t xml:space="preserve">da bir koordinat kontrolü yapmamız gerekliydi. Kullanıcı 19 </w:t>
      </w:r>
      <w:proofErr w:type="gramStart"/>
      <w:r w:rsidR="00196656" w:rsidRPr="00243E8F">
        <w:rPr>
          <w:sz w:val="24"/>
          <w:szCs w:val="24"/>
        </w:rPr>
        <w:t>dan</w:t>
      </w:r>
      <w:proofErr w:type="gramEnd"/>
      <w:r w:rsidR="00196656" w:rsidRPr="00243E8F">
        <w:rPr>
          <w:sz w:val="24"/>
          <w:szCs w:val="24"/>
        </w:rPr>
        <w:t xml:space="preserve"> büyük bir koordinat girerse program kullanıcıdan tekrar giriş istemekte. </w:t>
      </w:r>
      <w:proofErr w:type="gramStart"/>
      <w:r w:rsidR="00196656" w:rsidRPr="00243E8F">
        <w:rPr>
          <w:sz w:val="24"/>
          <w:szCs w:val="24"/>
        </w:rPr>
        <w:t>doğru</w:t>
      </w:r>
      <w:proofErr w:type="gramEnd"/>
      <w:r w:rsidR="00196656" w:rsidRPr="00243E8F">
        <w:rPr>
          <w:sz w:val="24"/>
          <w:szCs w:val="24"/>
        </w:rPr>
        <w:t xml:space="preserve"> girdiği taktirde yine break deyimiyle döngüyü bitirdik. </w:t>
      </w:r>
      <w:r w:rsidR="00B5574F" w:rsidRPr="00243E8F">
        <w:rPr>
          <w:sz w:val="24"/>
          <w:szCs w:val="24"/>
        </w:rPr>
        <w:t xml:space="preserve">Matrisimizi </w:t>
      </w:r>
      <w:proofErr w:type="spellStart"/>
      <w:r w:rsidR="00B5574F" w:rsidRPr="00243E8F">
        <w:rPr>
          <w:sz w:val="24"/>
          <w:szCs w:val="24"/>
        </w:rPr>
        <w:t>char</w:t>
      </w:r>
      <w:proofErr w:type="spellEnd"/>
      <w:r w:rsidR="00B5574F" w:rsidRPr="00243E8F">
        <w:rPr>
          <w:sz w:val="24"/>
          <w:szCs w:val="24"/>
        </w:rPr>
        <w:t xml:space="preserve"> tipinde tanımladığımız için </w:t>
      </w:r>
      <w:proofErr w:type="spellStart"/>
      <w:r w:rsidR="00B5574F" w:rsidRPr="00243E8F">
        <w:rPr>
          <w:sz w:val="24"/>
          <w:szCs w:val="24"/>
        </w:rPr>
        <w:t>ascii</w:t>
      </w:r>
      <w:proofErr w:type="spellEnd"/>
      <w:r w:rsidR="00B5574F" w:rsidRPr="00243E8F">
        <w:rPr>
          <w:sz w:val="24"/>
          <w:szCs w:val="24"/>
        </w:rPr>
        <w:t xml:space="preserve"> kodlarına göre düğümümüzün ekranda 0'dan başlaması için düğüme 48 eklememiz gerekti.</w:t>
      </w:r>
      <w:r w:rsidR="000500AA">
        <w:rPr>
          <w:sz w:val="24"/>
          <w:szCs w:val="24"/>
        </w:rPr>
        <w:t xml:space="preserve"> Düğüm sayısı arttıkça sayısal bir şekilde 9 düğüme kadar yazdı. 9. düğümden sonra </w:t>
      </w:r>
      <w:proofErr w:type="spellStart"/>
      <w:r w:rsidR="000500AA">
        <w:rPr>
          <w:sz w:val="24"/>
          <w:szCs w:val="24"/>
        </w:rPr>
        <w:t>ascii</w:t>
      </w:r>
      <w:proofErr w:type="spellEnd"/>
      <w:r w:rsidR="000500AA">
        <w:rPr>
          <w:sz w:val="24"/>
          <w:szCs w:val="24"/>
        </w:rPr>
        <w:t xml:space="preserve"> kodlarına göre farklı şekiller ile düğüm gösterimleri yapıldı.</w:t>
      </w:r>
      <w:r w:rsidR="00B5574F" w:rsidRPr="00243E8F">
        <w:rPr>
          <w:sz w:val="24"/>
          <w:szCs w:val="24"/>
        </w:rPr>
        <w:t xml:space="preserve"> Allegro kütüphanesinde ekrana yazdırırken koordinatların tam ters bir şekilde kullanarak yazıldığını gördük. Bunu ortadan kaldırmak için koordinatları matrise ters bir şekilde okuttuk. Yani x yazılması gereken yere y, </w:t>
      </w:r>
      <w:proofErr w:type="spellStart"/>
      <w:r w:rsidR="00B5574F" w:rsidRPr="00243E8F">
        <w:rPr>
          <w:sz w:val="24"/>
          <w:szCs w:val="24"/>
        </w:rPr>
        <w:t>y'nin</w:t>
      </w:r>
      <w:proofErr w:type="spellEnd"/>
      <w:r w:rsidR="00B5574F" w:rsidRPr="00243E8F">
        <w:rPr>
          <w:sz w:val="24"/>
          <w:szCs w:val="24"/>
        </w:rPr>
        <w:t xml:space="preserve"> yazılması gerek yere ise x yazdık ve bu şekilde ekrana verilen koordinatlarda düğümleri yazdırdık. Bu şekilde düğümü matristeki koordinatlara atadık. Elimizdeki koordinatları kaybetmemek için tanımladığımız dizi adındaki dizinin x ve y değişkenlerine düğümlerin koordinatları atadık. Dizinin indisi düğüm sayısını, içindeki x ve y </w:t>
      </w:r>
      <w:proofErr w:type="spellStart"/>
      <w:r w:rsidR="00B5574F" w:rsidRPr="00243E8F">
        <w:rPr>
          <w:sz w:val="24"/>
          <w:szCs w:val="24"/>
        </w:rPr>
        <w:t>ler</w:t>
      </w:r>
      <w:proofErr w:type="spellEnd"/>
      <w:r w:rsidR="00B5574F" w:rsidRPr="00243E8F">
        <w:rPr>
          <w:sz w:val="24"/>
          <w:szCs w:val="24"/>
        </w:rPr>
        <w:t xml:space="preserve"> de o numaralı düğümün koordinatlarını tutuyor oldu.</w:t>
      </w:r>
    </w:p>
    <w:p w:rsidR="00116227" w:rsidRPr="00243E8F" w:rsidRDefault="00116227" w:rsidP="007A12F6">
      <w:pPr>
        <w:autoSpaceDE w:val="0"/>
        <w:autoSpaceDN w:val="0"/>
        <w:adjustRightInd w:val="0"/>
        <w:rPr>
          <w:sz w:val="24"/>
          <w:szCs w:val="24"/>
        </w:rPr>
      </w:pPr>
    </w:p>
    <w:p w:rsidR="00B5574F" w:rsidRDefault="00B5574F" w:rsidP="007A12F6">
      <w:pPr>
        <w:autoSpaceDE w:val="0"/>
        <w:autoSpaceDN w:val="0"/>
        <w:adjustRightInd w:val="0"/>
        <w:rPr>
          <w:sz w:val="24"/>
          <w:szCs w:val="24"/>
        </w:rPr>
      </w:pPr>
      <w:r w:rsidRPr="00243E8F">
        <w:rPr>
          <w:sz w:val="24"/>
          <w:szCs w:val="24"/>
        </w:rPr>
        <w:t>Kullanıcıdan almamız gerek her</w:t>
      </w:r>
      <w:r w:rsidR="00116227">
        <w:rPr>
          <w:sz w:val="24"/>
          <w:szCs w:val="24"/>
        </w:rPr>
        <w:t xml:space="preserve"> </w:t>
      </w:r>
      <w:r w:rsidRPr="00243E8F">
        <w:rPr>
          <w:sz w:val="24"/>
          <w:szCs w:val="24"/>
        </w:rPr>
        <w:t xml:space="preserve">şeyi aldıktan sonra ikinci ekran olan allegro ekranını başlatmak için bazı allegro komutları gerekti. </w:t>
      </w:r>
      <w:proofErr w:type="gramStart"/>
      <w:r w:rsidRPr="00243E8F">
        <w:rPr>
          <w:sz w:val="24"/>
          <w:szCs w:val="24"/>
        </w:rPr>
        <w:t>allegro</w:t>
      </w:r>
      <w:proofErr w:type="gramEnd"/>
      <w:r w:rsidRPr="00243E8F">
        <w:rPr>
          <w:sz w:val="24"/>
          <w:szCs w:val="24"/>
        </w:rPr>
        <w:t>_</w:t>
      </w:r>
      <w:proofErr w:type="spellStart"/>
      <w:r w:rsidRPr="00243E8F">
        <w:rPr>
          <w:sz w:val="24"/>
          <w:szCs w:val="24"/>
        </w:rPr>
        <w:t>init</w:t>
      </w:r>
      <w:proofErr w:type="spellEnd"/>
      <w:r w:rsidRPr="00243E8F">
        <w:rPr>
          <w:sz w:val="24"/>
          <w:szCs w:val="24"/>
        </w:rPr>
        <w:t xml:space="preserve"> ile allegro kütüphanesini başlattık. </w:t>
      </w:r>
      <w:proofErr w:type="spellStart"/>
      <w:r w:rsidRPr="00243E8F">
        <w:rPr>
          <w:sz w:val="24"/>
          <w:szCs w:val="24"/>
        </w:rPr>
        <w:t>install</w:t>
      </w:r>
      <w:proofErr w:type="spellEnd"/>
      <w:r w:rsidRPr="00243E8F">
        <w:rPr>
          <w:sz w:val="24"/>
          <w:szCs w:val="24"/>
        </w:rPr>
        <w:t>_</w:t>
      </w:r>
      <w:proofErr w:type="spellStart"/>
      <w:r w:rsidRPr="00243E8F">
        <w:rPr>
          <w:sz w:val="24"/>
          <w:szCs w:val="24"/>
        </w:rPr>
        <w:t>keyboard</w:t>
      </w:r>
      <w:proofErr w:type="spellEnd"/>
      <w:r w:rsidRPr="00243E8F">
        <w:rPr>
          <w:sz w:val="24"/>
          <w:szCs w:val="24"/>
        </w:rPr>
        <w:t xml:space="preserve"> ile klavyeden giriş yapmayı sağladık. Ekranın rengini </w:t>
      </w:r>
      <w:proofErr w:type="spellStart"/>
      <w:r w:rsidRPr="00243E8F">
        <w:rPr>
          <w:sz w:val="24"/>
          <w:szCs w:val="24"/>
        </w:rPr>
        <w:t>clear</w:t>
      </w:r>
      <w:proofErr w:type="spellEnd"/>
      <w:r w:rsidRPr="00243E8F">
        <w:rPr>
          <w:sz w:val="24"/>
          <w:szCs w:val="24"/>
        </w:rPr>
        <w:t>_</w:t>
      </w:r>
      <w:proofErr w:type="spellStart"/>
      <w:r w:rsidRPr="00243E8F">
        <w:rPr>
          <w:sz w:val="24"/>
          <w:szCs w:val="24"/>
        </w:rPr>
        <w:t>to</w:t>
      </w:r>
      <w:proofErr w:type="spellEnd"/>
      <w:r w:rsidRPr="00243E8F">
        <w:rPr>
          <w:sz w:val="24"/>
          <w:szCs w:val="24"/>
        </w:rPr>
        <w:t>_</w:t>
      </w:r>
      <w:proofErr w:type="spellStart"/>
      <w:r w:rsidRPr="00243E8F">
        <w:rPr>
          <w:sz w:val="24"/>
          <w:szCs w:val="24"/>
        </w:rPr>
        <w:t>color</w:t>
      </w:r>
      <w:proofErr w:type="spellEnd"/>
      <w:r w:rsidRPr="00243E8F">
        <w:rPr>
          <w:sz w:val="24"/>
          <w:szCs w:val="24"/>
        </w:rPr>
        <w:t xml:space="preserve"> fonksiyonuyla boyutunu </w:t>
      </w:r>
      <w:r w:rsidR="0041373E" w:rsidRPr="00243E8F">
        <w:rPr>
          <w:sz w:val="24"/>
          <w:szCs w:val="24"/>
        </w:rPr>
        <w:t>set_</w:t>
      </w:r>
      <w:proofErr w:type="spellStart"/>
      <w:r w:rsidR="0041373E" w:rsidRPr="00243E8F">
        <w:rPr>
          <w:sz w:val="24"/>
          <w:szCs w:val="24"/>
        </w:rPr>
        <w:t>gfx</w:t>
      </w:r>
      <w:proofErr w:type="spellEnd"/>
      <w:r w:rsidR="0041373E" w:rsidRPr="00243E8F">
        <w:rPr>
          <w:sz w:val="24"/>
          <w:szCs w:val="24"/>
        </w:rPr>
        <w:t>_</w:t>
      </w:r>
      <w:proofErr w:type="spellStart"/>
      <w:r w:rsidR="0041373E" w:rsidRPr="00243E8F">
        <w:rPr>
          <w:sz w:val="24"/>
          <w:szCs w:val="24"/>
        </w:rPr>
        <w:t>mode</w:t>
      </w:r>
      <w:proofErr w:type="spellEnd"/>
      <w:r w:rsidR="0041373E" w:rsidRPr="00243E8F">
        <w:rPr>
          <w:sz w:val="24"/>
          <w:szCs w:val="24"/>
        </w:rPr>
        <w:t xml:space="preserve"> </w:t>
      </w:r>
      <w:r w:rsidR="0041373E" w:rsidRPr="00243E8F">
        <w:rPr>
          <w:sz w:val="24"/>
          <w:szCs w:val="24"/>
        </w:rPr>
        <w:lastRenderedPageBreak/>
        <w:t xml:space="preserve">fonksiyonuyla sağladık. Bu fonksiyonlardan sonra allegro ekranına oluşturulan matrisi </w:t>
      </w:r>
      <w:proofErr w:type="spellStart"/>
      <w:r w:rsidR="0041373E" w:rsidRPr="00243E8F">
        <w:rPr>
          <w:sz w:val="24"/>
          <w:szCs w:val="24"/>
        </w:rPr>
        <w:t>textprintf</w:t>
      </w:r>
      <w:proofErr w:type="spellEnd"/>
      <w:r w:rsidR="0041373E" w:rsidRPr="00243E8F">
        <w:rPr>
          <w:sz w:val="24"/>
          <w:szCs w:val="24"/>
        </w:rPr>
        <w:t>_</w:t>
      </w:r>
      <w:proofErr w:type="spellStart"/>
      <w:r w:rsidR="0041373E" w:rsidRPr="00243E8F">
        <w:rPr>
          <w:sz w:val="24"/>
          <w:szCs w:val="24"/>
        </w:rPr>
        <w:t>ex</w:t>
      </w:r>
      <w:proofErr w:type="spellEnd"/>
      <w:r w:rsidR="0041373E" w:rsidRPr="00243E8F">
        <w:rPr>
          <w:sz w:val="24"/>
          <w:szCs w:val="24"/>
        </w:rPr>
        <w:t xml:space="preserve"> ile yazdırdık. Yazdırma fonksiyonu için koordinatlara ihtiyacımız vardı. Her defasında başa dönmesi için </w:t>
      </w:r>
      <w:r w:rsidR="00B77229">
        <w:rPr>
          <w:sz w:val="24"/>
          <w:szCs w:val="24"/>
        </w:rPr>
        <w:t xml:space="preserve">x1 koordinatını 0'a </w:t>
      </w:r>
      <w:proofErr w:type="spellStart"/>
      <w:r w:rsidR="00B77229">
        <w:rPr>
          <w:sz w:val="24"/>
          <w:szCs w:val="24"/>
        </w:rPr>
        <w:t>eşitlesik</w:t>
      </w:r>
      <w:proofErr w:type="spellEnd"/>
      <w:r w:rsidR="00B77229">
        <w:rPr>
          <w:sz w:val="24"/>
          <w:szCs w:val="24"/>
        </w:rPr>
        <w:t xml:space="preserve">. </w:t>
      </w:r>
      <w:proofErr w:type="gramStart"/>
      <w:r w:rsidR="00B77229">
        <w:rPr>
          <w:sz w:val="24"/>
          <w:szCs w:val="24"/>
        </w:rPr>
        <w:t>y</w:t>
      </w:r>
      <w:proofErr w:type="gramEnd"/>
      <w:r w:rsidR="0041373E" w:rsidRPr="00243E8F">
        <w:rPr>
          <w:sz w:val="24"/>
          <w:szCs w:val="24"/>
        </w:rPr>
        <w:t xml:space="preserve"> koordinatını ise 10'ar </w:t>
      </w:r>
      <w:proofErr w:type="spellStart"/>
      <w:r w:rsidR="0041373E" w:rsidRPr="00243E8F">
        <w:rPr>
          <w:sz w:val="24"/>
          <w:szCs w:val="24"/>
        </w:rPr>
        <w:t>10'ar</w:t>
      </w:r>
      <w:proofErr w:type="spellEnd"/>
      <w:r w:rsidR="0041373E" w:rsidRPr="00243E8F">
        <w:rPr>
          <w:sz w:val="24"/>
          <w:szCs w:val="24"/>
        </w:rPr>
        <w:t xml:space="preserve"> arttırdık. </w:t>
      </w:r>
    </w:p>
    <w:p w:rsidR="00116227" w:rsidRPr="00243E8F" w:rsidRDefault="00116227" w:rsidP="007A12F6">
      <w:pPr>
        <w:autoSpaceDE w:val="0"/>
        <w:autoSpaceDN w:val="0"/>
        <w:adjustRightInd w:val="0"/>
        <w:rPr>
          <w:sz w:val="24"/>
          <w:szCs w:val="24"/>
        </w:rPr>
      </w:pPr>
    </w:p>
    <w:p w:rsidR="00B77229" w:rsidRDefault="0041373E" w:rsidP="007A12F6">
      <w:pPr>
        <w:autoSpaceDE w:val="0"/>
        <w:autoSpaceDN w:val="0"/>
        <w:adjustRightInd w:val="0"/>
        <w:rPr>
          <w:sz w:val="24"/>
          <w:szCs w:val="24"/>
        </w:rPr>
      </w:pPr>
      <w:r w:rsidRPr="00243E8F">
        <w:rPr>
          <w:sz w:val="24"/>
          <w:szCs w:val="24"/>
        </w:rPr>
        <w:t xml:space="preserve">Matristeki düğümler arasında </w:t>
      </w:r>
      <w:proofErr w:type="spellStart"/>
      <w:r w:rsidRPr="00243E8F">
        <w:rPr>
          <w:sz w:val="24"/>
          <w:szCs w:val="24"/>
        </w:rPr>
        <w:t>çizler</w:t>
      </w:r>
      <w:proofErr w:type="spellEnd"/>
      <w:r w:rsidRPr="00243E8F">
        <w:rPr>
          <w:sz w:val="24"/>
          <w:szCs w:val="24"/>
        </w:rPr>
        <w:t xml:space="preserve"> </w:t>
      </w:r>
      <w:proofErr w:type="spellStart"/>
      <w:r w:rsidRPr="00243E8F">
        <w:rPr>
          <w:sz w:val="24"/>
          <w:szCs w:val="24"/>
        </w:rPr>
        <w:t>çizdirmak</w:t>
      </w:r>
      <w:proofErr w:type="spellEnd"/>
      <w:r w:rsidRPr="00243E8F">
        <w:rPr>
          <w:sz w:val="24"/>
          <w:szCs w:val="24"/>
        </w:rPr>
        <w:t xml:space="preserve"> için </w:t>
      </w:r>
      <w:proofErr w:type="spellStart"/>
      <w:r w:rsidRPr="00243E8F">
        <w:rPr>
          <w:sz w:val="24"/>
          <w:szCs w:val="24"/>
        </w:rPr>
        <w:t>vline</w:t>
      </w:r>
      <w:proofErr w:type="spellEnd"/>
      <w:r w:rsidRPr="00243E8F">
        <w:rPr>
          <w:sz w:val="24"/>
          <w:szCs w:val="24"/>
        </w:rPr>
        <w:t xml:space="preserve"> dikey, </w:t>
      </w:r>
      <w:proofErr w:type="spellStart"/>
      <w:r w:rsidRPr="00243E8F">
        <w:rPr>
          <w:sz w:val="24"/>
          <w:szCs w:val="24"/>
        </w:rPr>
        <w:t>hline</w:t>
      </w:r>
      <w:proofErr w:type="spellEnd"/>
      <w:r w:rsidRPr="00243E8F">
        <w:rPr>
          <w:sz w:val="24"/>
          <w:szCs w:val="24"/>
        </w:rPr>
        <w:t xml:space="preserve"> yatay çizgi çizmeye yarayan </w:t>
      </w:r>
      <w:proofErr w:type="spellStart"/>
      <w:r w:rsidRPr="00243E8F">
        <w:rPr>
          <w:sz w:val="24"/>
          <w:szCs w:val="24"/>
        </w:rPr>
        <w:t>fonksiyoları</w:t>
      </w:r>
      <w:proofErr w:type="spellEnd"/>
      <w:r w:rsidRPr="00243E8F">
        <w:rPr>
          <w:sz w:val="24"/>
          <w:szCs w:val="24"/>
        </w:rPr>
        <w:t xml:space="preserve"> kullandık. Bunun için iki düğümün koordinatı gerekiyordu. İki </w:t>
      </w:r>
      <w:proofErr w:type="spellStart"/>
      <w:r w:rsidRPr="00243E8F">
        <w:rPr>
          <w:sz w:val="24"/>
          <w:szCs w:val="24"/>
        </w:rPr>
        <w:t>for</w:t>
      </w:r>
      <w:proofErr w:type="spellEnd"/>
      <w:r w:rsidRPr="00243E8F">
        <w:rPr>
          <w:sz w:val="24"/>
          <w:szCs w:val="24"/>
        </w:rPr>
        <w:t xml:space="preserve"> döngüsü içinde bütün düğümlerin birbirleriyle olan yolları bulabilmek için ilk </w:t>
      </w:r>
      <w:proofErr w:type="spellStart"/>
      <w:r w:rsidRPr="00243E8F">
        <w:rPr>
          <w:sz w:val="24"/>
          <w:szCs w:val="24"/>
        </w:rPr>
        <w:t>for</w:t>
      </w:r>
      <w:r w:rsidR="00A71B74">
        <w:rPr>
          <w:sz w:val="24"/>
          <w:szCs w:val="24"/>
        </w:rPr>
        <w:t>’</w:t>
      </w:r>
      <w:r w:rsidRPr="00243E8F">
        <w:rPr>
          <w:sz w:val="24"/>
          <w:szCs w:val="24"/>
        </w:rPr>
        <w:t>daki</w:t>
      </w:r>
      <w:proofErr w:type="spellEnd"/>
      <w:r w:rsidRPr="00243E8F">
        <w:rPr>
          <w:sz w:val="24"/>
          <w:szCs w:val="24"/>
        </w:rPr>
        <w:t xml:space="preserve"> </w:t>
      </w:r>
      <w:proofErr w:type="spellStart"/>
      <w:r w:rsidRPr="00243E8F">
        <w:rPr>
          <w:sz w:val="24"/>
          <w:szCs w:val="24"/>
        </w:rPr>
        <w:t>i'yi</w:t>
      </w:r>
      <w:proofErr w:type="spellEnd"/>
      <w:r w:rsidRPr="00243E8F">
        <w:rPr>
          <w:sz w:val="24"/>
          <w:szCs w:val="24"/>
        </w:rPr>
        <w:t xml:space="preserve"> 0'dan ikinci </w:t>
      </w:r>
      <w:proofErr w:type="spellStart"/>
      <w:r w:rsidRPr="00243E8F">
        <w:rPr>
          <w:sz w:val="24"/>
          <w:szCs w:val="24"/>
        </w:rPr>
        <w:t>for</w:t>
      </w:r>
      <w:r w:rsidR="00A71B74">
        <w:rPr>
          <w:sz w:val="24"/>
          <w:szCs w:val="24"/>
        </w:rPr>
        <w:t>’</w:t>
      </w:r>
      <w:r w:rsidRPr="00243E8F">
        <w:rPr>
          <w:sz w:val="24"/>
          <w:szCs w:val="24"/>
        </w:rPr>
        <w:t>daki</w:t>
      </w:r>
      <w:proofErr w:type="spellEnd"/>
      <w:r w:rsidRPr="00243E8F">
        <w:rPr>
          <w:sz w:val="24"/>
          <w:szCs w:val="24"/>
        </w:rPr>
        <w:t xml:space="preserve"> </w:t>
      </w:r>
      <w:proofErr w:type="spellStart"/>
      <w:r w:rsidRPr="00243E8F">
        <w:rPr>
          <w:sz w:val="24"/>
          <w:szCs w:val="24"/>
        </w:rPr>
        <w:t>j'yi</w:t>
      </w:r>
      <w:proofErr w:type="spellEnd"/>
      <w:r w:rsidRPr="00243E8F">
        <w:rPr>
          <w:sz w:val="24"/>
          <w:szCs w:val="24"/>
        </w:rPr>
        <w:t xml:space="preserve"> i+1'den başlattık. Matrisi yazdırırken 10'ar </w:t>
      </w:r>
      <w:proofErr w:type="spellStart"/>
      <w:r w:rsidRPr="00243E8F">
        <w:rPr>
          <w:sz w:val="24"/>
          <w:szCs w:val="24"/>
        </w:rPr>
        <w:t>10'ar</w:t>
      </w:r>
      <w:proofErr w:type="spellEnd"/>
      <w:r w:rsidRPr="00243E8F">
        <w:rPr>
          <w:sz w:val="24"/>
          <w:szCs w:val="24"/>
        </w:rPr>
        <w:t xml:space="preserve"> ilerlediğimiz için koordinatları</w:t>
      </w:r>
      <w:r w:rsidR="00A71B74">
        <w:rPr>
          <w:sz w:val="24"/>
          <w:szCs w:val="24"/>
        </w:rPr>
        <w:t xml:space="preserve"> da kullanırken 10'la çarptık. Fa</w:t>
      </w:r>
      <w:r w:rsidRPr="00243E8F">
        <w:rPr>
          <w:sz w:val="24"/>
          <w:szCs w:val="24"/>
        </w:rPr>
        <w:t>kat öyle olunca çizgiler biraz kaydı bizde önce 5 sonrada 4 eklemeyi denedik. Ve 4</w:t>
      </w:r>
      <w:r w:rsidR="00A71B74">
        <w:rPr>
          <w:sz w:val="24"/>
          <w:szCs w:val="24"/>
        </w:rPr>
        <w:t xml:space="preserve"> ekley</w:t>
      </w:r>
      <w:r w:rsidR="00AE40B0" w:rsidRPr="00243E8F">
        <w:rPr>
          <w:sz w:val="24"/>
          <w:szCs w:val="24"/>
        </w:rPr>
        <w:t>en çizgileri çizdirdik.</w:t>
      </w:r>
    </w:p>
    <w:p w:rsidR="00B77229" w:rsidRDefault="00B77229" w:rsidP="007A12F6">
      <w:pPr>
        <w:autoSpaceDE w:val="0"/>
        <w:autoSpaceDN w:val="0"/>
        <w:adjustRightInd w:val="0"/>
        <w:rPr>
          <w:sz w:val="24"/>
          <w:szCs w:val="24"/>
        </w:rPr>
      </w:pPr>
    </w:p>
    <w:p w:rsidR="0041373E" w:rsidRPr="00243E8F" w:rsidRDefault="00AE40B0" w:rsidP="007A12F6">
      <w:pPr>
        <w:autoSpaceDE w:val="0"/>
        <w:autoSpaceDN w:val="0"/>
        <w:adjustRightInd w:val="0"/>
        <w:rPr>
          <w:sz w:val="24"/>
          <w:szCs w:val="24"/>
        </w:rPr>
      </w:pPr>
      <w:r w:rsidRPr="00243E8F">
        <w:rPr>
          <w:sz w:val="24"/>
          <w:szCs w:val="24"/>
        </w:rPr>
        <w:t xml:space="preserve">Yolların uzunluklarına bulmak için düğümlerin x ve y koordinatlarını birbirlerinden çıkarıp toplayarak ilişki adındaki diziye atamamız gerekiyordu. </w:t>
      </w:r>
      <w:r w:rsidR="000500AA">
        <w:rPr>
          <w:sz w:val="24"/>
          <w:szCs w:val="24"/>
        </w:rPr>
        <w:t xml:space="preserve">İlişki dizisinin maksimum eleman sayısını bulduk. </w:t>
      </w:r>
      <w:r w:rsidRPr="00243E8F">
        <w:rPr>
          <w:sz w:val="24"/>
          <w:szCs w:val="24"/>
        </w:rPr>
        <w:t>İlişki dizisindeki ilk düğüme ve ikinci düğüme hangi düğümler arasındaki uzaklığı buluyorsak onları uzaklık değişkenine de bulduğumuz sayıyı atadık. Uzaklığı bulurken mutlak değer aldı. Böylece hangi düğümün koordinatı daha büyük diye bakmamıza gerek kalmadı. Hem kaç tane ilişki olduğunu hem de ilişki dizisinin indislerini yazmak için q değişkenini kullandık.</w:t>
      </w:r>
    </w:p>
    <w:p w:rsidR="00AE40B0" w:rsidRDefault="00AE40B0" w:rsidP="007A12F6">
      <w:pPr>
        <w:autoSpaceDE w:val="0"/>
        <w:autoSpaceDN w:val="0"/>
        <w:adjustRightInd w:val="0"/>
        <w:rPr>
          <w:sz w:val="24"/>
          <w:szCs w:val="24"/>
        </w:rPr>
      </w:pPr>
      <w:r w:rsidRPr="00243E8F">
        <w:rPr>
          <w:sz w:val="24"/>
          <w:szCs w:val="24"/>
        </w:rPr>
        <w:t>İlişki dizisindeki uzaklıklar herhangi bir sıralamaya göre dizil</w:t>
      </w:r>
      <w:r w:rsidR="00A71B74">
        <w:rPr>
          <w:sz w:val="24"/>
          <w:szCs w:val="24"/>
        </w:rPr>
        <w:t>mediği için bunları küçükten büyüğ</w:t>
      </w:r>
      <w:r w:rsidRPr="00243E8F">
        <w:rPr>
          <w:sz w:val="24"/>
          <w:szCs w:val="24"/>
        </w:rPr>
        <w:t xml:space="preserve">e sıralamamız gerekliydi. Bunun için </w:t>
      </w:r>
      <w:proofErr w:type="spellStart"/>
      <w:r w:rsidRPr="00243E8F">
        <w:rPr>
          <w:sz w:val="24"/>
          <w:szCs w:val="24"/>
        </w:rPr>
        <w:t>bubble</w:t>
      </w:r>
      <w:proofErr w:type="spellEnd"/>
      <w:r w:rsidRPr="00243E8F">
        <w:rPr>
          <w:sz w:val="24"/>
          <w:szCs w:val="24"/>
        </w:rPr>
        <w:t xml:space="preserve"> </w:t>
      </w:r>
      <w:proofErr w:type="spellStart"/>
      <w:r w:rsidRPr="00243E8F">
        <w:rPr>
          <w:sz w:val="24"/>
          <w:szCs w:val="24"/>
        </w:rPr>
        <w:t>sort</w:t>
      </w:r>
      <w:proofErr w:type="spellEnd"/>
      <w:r w:rsidRPr="00243E8F">
        <w:rPr>
          <w:sz w:val="24"/>
          <w:szCs w:val="24"/>
        </w:rPr>
        <w:t xml:space="preserve"> algoritmasını kullanarak bir kod yazdık. Bir değişkenle iki tanesi arasında kıyaslama yapıp gerektiğinde yer değiştirdik. Böylece yol</w:t>
      </w:r>
      <w:r w:rsidR="006A23EB">
        <w:rPr>
          <w:sz w:val="24"/>
          <w:szCs w:val="24"/>
        </w:rPr>
        <w:t>ları küçükten büyüğe sıraladık.</w:t>
      </w:r>
    </w:p>
    <w:p w:rsidR="006A23EB" w:rsidRDefault="006A23EB" w:rsidP="007A12F6">
      <w:pPr>
        <w:autoSpaceDE w:val="0"/>
        <w:autoSpaceDN w:val="0"/>
        <w:adjustRightInd w:val="0"/>
        <w:rPr>
          <w:sz w:val="24"/>
          <w:szCs w:val="24"/>
        </w:rPr>
      </w:pPr>
      <w:r>
        <w:rPr>
          <w:sz w:val="24"/>
          <w:szCs w:val="24"/>
        </w:rPr>
        <w:t xml:space="preserve">Bu adımdan sonra en kısa yolu bulmamız gerekli. Bunun için en kısa yoldan başlayıp çevrim olup olmadığını kontrol ettirmemiz gerekiyor. Çevrimi renklendirme ile kontrol ettirdik. Renkler adında bir dizi oluşturduk. Her elemanın indisini kendine atadık. En kısa </w:t>
      </w:r>
      <w:r>
        <w:rPr>
          <w:sz w:val="24"/>
          <w:szCs w:val="24"/>
        </w:rPr>
        <w:lastRenderedPageBreak/>
        <w:t xml:space="preserve">yoldan başlayarak ilişki dizisindeki birinci ve ikinci düğümün renklerini aynı yaptık. Daha sonra ondan büyük olan yolu ekledik. Ekleme işleminden önce düğümlerin renklerini kontrol ettirdik. Eğer renkler aynıysa bu çevrim olduğu anlamına geldiğinden o yolu en kısa yol dizisine eklemedik. Bir </w:t>
      </w:r>
      <w:proofErr w:type="spellStart"/>
      <w:r>
        <w:rPr>
          <w:sz w:val="24"/>
          <w:szCs w:val="24"/>
        </w:rPr>
        <w:t>sonrakş</w:t>
      </w:r>
      <w:proofErr w:type="spellEnd"/>
      <w:r>
        <w:rPr>
          <w:sz w:val="24"/>
          <w:szCs w:val="24"/>
        </w:rPr>
        <w:t xml:space="preserve"> düğümden devam ettik. Böylece bütün düğümleri taradık. </w:t>
      </w:r>
    </w:p>
    <w:p w:rsidR="006A23EB" w:rsidRDefault="006A23EB" w:rsidP="007A12F6">
      <w:pPr>
        <w:autoSpaceDE w:val="0"/>
        <w:autoSpaceDN w:val="0"/>
        <w:adjustRightInd w:val="0"/>
        <w:rPr>
          <w:sz w:val="24"/>
          <w:szCs w:val="24"/>
        </w:rPr>
      </w:pPr>
      <w:r>
        <w:rPr>
          <w:sz w:val="24"/>
          <w:szCs w:val="24"/>
        </w:rPr>
        <w:t>Bu işlemlerden sonra en kısa yol bulunmuş oldu. Toplam yol için bulduğumuz yolları topladık.</w:t>
      </w:r>
    </w:p>
    <w:p w:rsidR="007B5992" w:rsidRDefault="007B5992" w:rsidP="007A12F6">
      <w:pPr>
        <w:autoSpaceDE w:val="0"/>
        <w:autoSpaceDN w:val="0"/>
        <w:adjustRightInd w:val="0"/>
        <w:rPr>
          <w:sz w:val="24"/>
          <w:szCs w:val="24"/>
        </w:rPr>
      </w:pPr>
    </w:p>
    <w:p w:rsidR="006A23EB" w:rsidRDefault="006A23EB" w:rsidP="007A12F6">
      <w:pPr>
        <w:autoSpaceDE w:val="0"/>
        <w:autoSpaceDN w:val="0"/>
        <w:adjustRightInd w:val="0"/>
        <w:rPr>
          <w:sz w:val="24"/>
          <w:szCs w:val="24"/>
        </w:rPr>
      </w:pPr>
      <w:r>
        <w:rPr>
          <w:sz w:val="24"/>
          <w:szCs w:val="24"/>
        </w:rPr>
        <w:t>Ekrana çizdirme işleminde aynı şekilde matrisi yazdırdık. Yolları çizerken en kısa yol dizisinde birinci düğüm ve ikinci düğümün koordinatlarına ihtiyacımız var. Bunun</w:t>
      </w:r>
      <w:r w:rsidR="00B623EA">
        <w:rPr>
          <w:sz w:val="24"/>
          <w:szCs w:val="24"/>
        </w:rPr>
        <w:t xml:space="preserve"> için </w:t>
      </w:r>
      <w:proofErr w:type="spellStart"/>
      <w:r w:rsidR="00B623EA">
        <w:rPr>
          <w:sz w:val="24"/>
          <w:szCs w:val="24"/>
        </w:rPr>
        <w:t>ik</w:t>
      </w:r>
      <w:proofErr w:type="spellEnd"/>
      <w:r w:rsidR="00B623EA">
        <w:rPr>
          <w:sz w:val="24"/>
          <w:szCs w:val="24"/>
        </w:rPr>
        <w:t xml:space="preserve"> tane değişken tutuk. Bu</w:t>
      </w:r>
      <w:r>
        <w:rPr>
          <w:sz w:val="24"/>
          <w:szCs w:val="24"/>
        </w:rPr>
        <w:t xml:space="preserve"> değişkenlerden birinin ilk düğüme diğerinin ikinci düğüme eşit olması gerekli</w:t>
      </w:r>
      <w:r w:rsidR="00912BB3">
        <w:rPr>
          <w:sz w:val="24"/>
          <w:szCs w:val="24"/>
        </w:rPr>
        <w:t>dir</w:t>
      </w:r>
      <w:r>
        <w:rPr>
          <w:sz w:val="24"/>
          <w:szCs w:val="24"/>
        </w:rPr>
        <w:t xml:space="preserve">. Düğüm eşitliğini </w:t>
      </w:r>
      <w:proofErr w:type="gramStart"/>
      <w:r>
        <w:rPr>
          <w:sz w:val="24"/>
          <w:szCs w:val="24"/>
        </w:rPr>
        <w:t>bulamazsak  birinci</w:t>
      </w:r>
      <w:proofErr w:type="gramEnd"/>
      <w:r>
        <w:rPr>
          <w:sz w:val="24"/>
          <w:szCs w:val="24"/>
        </w:rPr>
        <w:t xml:space="preserve"> ve ikinci düğüm değişkenlerini arttırdık.  </w:t>
      </w:r>
      <w:r w:rsidR="00B623EA">
        <w:rPr>
          <w:sz w:val="24"/>
          <w:szCs w:val="24"/>
        </w:rPr>
        <w:t xml:space="preserve">Eşit olduğunda ilk düğümün ve ikinci düğümün koordinatlarını 10 ile çarpıp koordinatlar yazdırma işlemlerinden sonra nerede kaldıysa topladık. Ekrandaki çizgileri </w:t>
      </w:r>
      <w:proofErr w:type="spellStart"/>
      <w:r w:rsidR="00B623EA">
        <w:rPr>
          <w:sz w:val="24"/>
          <w:szCs w:val="24"/>
        </w:rPr>
        <w:t>hline</w:t>
      </w:r>
      <w:proofErr w:type="spellEnd"/>
      <w:r w:rsidR="00B623EA">
        <w:rPr>
          <w:sz w:val="24"/>
          <w:szCs w:val="24"/>
        </w:rPr>
        <w:t xml:space="preserve"> ve </w:t>
      </w:r>
      <w:proofErr w:type="spellStart"/>
      <w:r w:rsidR="00B623EA">
        <w:rPr>
          <w:sz w:val="24"/>
          <w:szCs w:val="24"/>
        </w:rPr>
        <w:t>vline</w:t>
      </w:r>
      <w:proofErr w:type="spellEnd"/>
      <w:r w:rsidR="00B623EA">
        <w:rPr>
          <w:sz w:val="24"/>
          <w:szCs w:val="24"/>
        </w:rPr>
        <w:t xml:space="preserve"> fonksiyonlarıyla düğümlerden düğümlere çizdirdik. Daha sonra yazdığımız son matrisin koordinatları taşıyıp yukarı yazdırmak için y koordinatını 0'a çektik. X koordinatı ise 500 ekledik</w:t>
      </w:r>
      <w:r w:rsidR="00A71B74">
        <w:rPr>
          <w:sz w:val="24"/>
          <w:szCs w:val="24"/>
        </w:rPr>
        <w:t xml:space="preserve"> </w:t>
      </w:r>
      <w:r w:rsidR="00B623EA">
        <w:rPr>
          <w:sz w:val="24"/>
          <w:szCs w:val="24"/>
        </w:rPr>
        <w:t>ki yana kaysın. Matrisi yazdırdıktan sonra çizgileri(yolları) düzgün çizmesi için y koordinatından matrisin getirdiği koordinat kadar çıkardık ve çizgileri çizdirdik.</w:t>
      </w:r>
    </w:p>
    <w:p w:rsidR="0027021A" w:rsidRDefault="0027021A" w:rsidP="007A12F6">
      <w:pPr>
        <w:autoSpaceDE w:val="0"/>
        <w:autoSpaceDN w:val="0"/>
        <w:adjustRightInd w:val="0"/>
        <w:rPr>
          <w:sz w:val="24"/>
          <w:szCs w:val="24"/>
        </w:rPr>
      </w:pPr>
    </w:p>
    <w:p w:rsidR="00B623EA" w:rsidRPr="00243E8F" w:rsidRDefault="00B623EA" w:rsidP="007A12F6">
      <w:pPr>
        <w:autoSpaceDE w:val="0"/>
        <w:autoSpaceDN w:val="0"/>
        <w:adjustRightInd w:val="0"/>
        <w:rPr>
          <w:sz w:val="24"/>
          <w:szCs w:val="24"/>
        </w:rPr>
      </w:pPr>
      <w:r>
        <w:rPr>
          <w:sz w:val="24"/>
          <w:szCs w:val="24"/>
        </w:rPr>
        <w:t xml:space="preserve">Kodumuzu tamamladıktan sonra denemek için bazı değerler girdik. Fakat 2 düğüm girdiğimizde yolu hesaplamadığını </w:t>
      </w:r>
      <w:proofErr w:type="spellStart"/>
      <w:r>
        <w:rPr>
          <w:sz w:val="24"/>
          <w:szCs w:val="24"/>
        </w:rPr>
        <w:t>farkettik</w:t>
      </w:r>
      <w:proofErr w:type="spellEnd"/>
      <w:r>
        <w:rPr>
          <w:sz w:val="24"/>
          <w:szCs w:val="24"/>
        </w:rPr>
        <w:t>. İki düğüm arasında sadece bir ilişki vardır. Fakat sıralama algoritması iki nesneyi karşılaştırdığı için ikinci ilişkiye saçma bir değer atanıyordu. Bunu düzelmek için sıralama algoritmasının başına bir kontrol koyduk. Bu sıralama kodunu ilişki sayısı 1 den fazlaysa çalıştırdık. Bunun sonucunda kodu düzelttik.</w:t>
      </w:r>
    </w:p>
    <w:p w:rsidR="00AE40B0" w:rsidRPr="007A12F6" w:rsidRDefault="00AE40B0" w:rsidP="007A12F6">
      <w:pPr>
        <w:autoSpaceDE w:val="0"/>
        <w:autoSpaceDN w:val="0"/>
        <w:adjustRightInd w:val="0"/>
        <w:rPr>
          <w:sz w:val="18"/>
          <w:szCs w:val="18"/>
        </w:rPr>
      </w:pPr>
    </w:p>
    <w:p w:rsidR="007B5992" w:rsidRDefault="007B5992" w:rsidP="007A12F6">
      <w:pPr>
        <w:autoSpaceDE w:val="0"/>
        <w:autoSpaceDN w:val="0"/>
        <w:adjustRightInd w:val="0"/>
        <w:rPr>
          <w:b/>
          <w:sz w:val="24"/>
          <w:szCs w:val="24"/>
        </w:rPr>
      </w:pPr>
    </w:p>
    <w:p w:rsidR="007B5992" w:rsidRDefault="007B5992" w:rsidP="007A12F6">
      <w:pPr>
        <w:autoSpaceDE w:val="0"/>
        <w:autoSpaceDN w:val="0"/>
        <w:adjustRightInd w:val="0"/>
        <w:rPr>
          <w:b/>
          <w:sz w:val="24"/>
          <w:szCs w:val="24"/>
        </w:rPr>
      </w:pPr>
    </w:p>
    <w:p w:rsidR="007B5992" w:rsidRDefault="007B5992" w:rsidP="007A12F6">
      <w:pPr>
        <w:autoSpaceDE w:val="0"/>
        <w:autoSpaceDN w:val="0"/>
        <w:adjustRightInd w:val="0"/>
        <w:rPr>
          <w:b/>
          <w:sz w:val="24"/>
          <w:szCs w:val="24"/>
        </w:rPr>
      </w:pPr>
    </w:p>
    <w:p w:rsidR="007A12F6" w:rsidRPr="00B77229" w:rsidRDefault="004A5544" w:rsidP="007A12F6">
      <w:pPr>
        <w:autoSpaceDE w:val="0"/>
        <w:autoSpaceDN w:val="0"/>
        <w:adjustRightInd w:val="0"/>
        <w:rPr>
          <w:b/>
          <w:sz w:val="24"/>
          <w:szCs w:val="24"/>
        </w:rPr>
      </w:pPr>
      <w:r w:rsidRPr="00B77229">
        <w:rPr>
          <w:b/>
          <w:sz w:val="24"/>
          <w:szCs w:val="24"/>
        </w:rPr>
        <w:lastRenderedPageBreak/>
        <w:t>3.3</w:t>
      </w:r>
      <w:r w:rsidR="007A12F6" w:rsidRPr="00B77229">
        <w:rPr>
          <w:b/>
          <w:sz w:val="24"/>
          <w:szCs w:val="24"/>
        </w:rPr>
        <w:t xml:space="preserve"> Yazılım Geliştirme İçin Harcanan Süreler (kişi ve saat bazında)</w:t>
      </w:r>
    </w:p>
    <w:p w:rsidR="004A5544" w:rsidRDefault="004A5544" w:rsidP="007A12F6">
      <w:pPr>
        <w:autoSpaceDE w:val="0"/>
        <w:autoSpaceDN w:val="0"/>
        <w:adjustRightInd w:val="0"/>
        <w:rPr>
          <w:sz w:val="24"/>
          <w:szCs w:val="24"/>
        </w:rPr>
      </w:pPr>
    </w:p>
    <w:p w:rsidR="007A12F6" w:rsidRPr="004A5544" w:rsidRDefault="004A5544" w:rsidP="007A12F6">
      <w:pPr>
        <w:autoSpaceDE w:val="0"/>
        <w:autoSpaceDN w:val="0"/>
        <w:adjustRightInd w:val="0"/>
        <w:rPr>
          <w:sz w:val="24"/>
          <w:szCs w:val="24"/>
        </w:rPr>
      </w:pPr>
      <w:r>
        <w:rPr>
          <w:sz w:val="24"/>
          <w:szCs w:val="24"/>
        </w:rPr>
        <w:t>Projenin verildiği tarihten itibaren haftada 3 kez proje için buluşup ortalama olarak haftada 10 saat grup olarak, geriye kalan günlerde ise paylaştığımız görevleri araştırarak b</w:t>
      </w:r>
      <w:r w:rsidR="00116227">
        <w:rPr>
          <w:sz w:val="24"/>
          <w:szCs w:val="24"/>
        </w:rPr>
        <w:t>ireysel şekilde ortalama günde 1</w:t>
      </w:r>
      <w:r>
        <w:rPr>
          <w:sz w:val="24"/>
          <w:szCs w:val="24"/>
        </w:rPr>
        <w:t xml:space="preserve"> saat yaz</w:t>
      </w:r>
      <w:r w:rsidR="00116227">
        <w:rPr>
          <w:sz w:val="24"/>
          <w:szCs w:val="24"/>
        </w:rPr>
        <w:t>ı</w:t>
      </w:r>
      <w:r>
        <w:rPr>
          <w:sz w:val="24"/>
          <w:szCs w:val="24"/>
        </w:rPr>
        <w:t>lımı geliştirmek için uğraştık.</w:t>
      </w:r>
      <w:r w:rsidR="00116227">
        <w:rPr>
          <w:sz w:val="24"/>
          <w:szCs w:val="24"/>
        </w:rPr>
        <w:t xml:space="preserve"> Toplamda grup olarak 40 saat, bireysel olarak 35 saat proje için zaman ayırdık.</w:t>
      </w:r>
    </w:p>
    <w:p w:rsidR="007A12F6" w:rsidRPr="004A5544" w:rsidRDefault="007A12F6" w:rsidP="007A12F6">
      <w:pPr>
        <w:pStyle w:val="Balk1"/>
        <w:jc w:val="both"/>
        <w:rPr>
          <w:sz w:val="24"/>
          <w:szCs w:val="24"/>
        </w:rPr>
      </w:pPr>
      <w:r w:rsidRPr="004A5544">
        <w:rPr>
          <w:sz w:val="24"/>
          <w:szCs w:val="24"/>
        </w:rPr>
        <w:t xml:space="preserve">Kullanıcı </w:t>
      </w:r>
      <w:proofErr w:type="spellStart"/>
      <w:r w:rsidRPr="004A5544">
        <w:rPr>
          <w:sz w:val="24"/>
          <w:szCs w:val="24"/>
        </w:rPr>
        <w:t>Kataloğu</w:t>
      </w:r>
      <w:proofErr w:type="spellEnd"/>
    </w:p>
    <w:p w:rsidR="00A71B74" w:rsidRPr="004A5544" w:rsidRDefault="00A71B74" w:rsidP="00A71B74">
      <w:pPr>
        <w:rPr>
          <w:sz w:val="24"/>
          <w:szCs w:val="24"/>
        </w:rPr>
      </w:pPr>
      <w:r w:rsidRPr="004A5544">
        <w:rPr>
          <w:sz w:val="24"/>
          <w:szCs w:val="24"/>
        </w:rPr>
        <w:t>Programı derleyip çalıştırdığımızda ilk olarak konsol ekranında kullanıcıdan gireceği düğüm sayısını istiyoruz.</w:t>
      </w:r>
    </w:p>
    <w:p w:rsidR="00A71B74" w:rsidRPr="00A71B74" w:rsidRDefault="00A71B74" w:rsidP="00A71B74"/>
    <w:p w:rsidR="007A12F6" w:rsidRDefault="008A18FB" w:rsidP="007A12F6">
      <w:r>
        <w:rPr>
          <w:noProof/>
          <w:lang w:eastAsia="tr-TR"/>
        </w:rPr>
        <w:drawing>
          <wp:inline distT="0" distB="0" distL="0" distR="0">
            <wp:extent cx="3256191" cy="1424539"/>
            <wp:effectExtent l="19050" t="0" r="1359" b="0"/>
            <wp:docPr id="8" name="7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7" cstate="print"/>
                    <a:stretch>
                      <a:fillRect/>
                    </a:stretch>
                  </pic:blipFill>
                  <pic:spPr>
                    <a:xfrm>
                      <a:off x="0" y="0"/>
                      <a:ext cx="3259274" cy="1425888"/>
                    </a:xfrm>
                    <a:prstGeom prst="rect">
                      <a:avLst/>
                    </a:prstGeom>
                  </pic:spPr>
                </pic:pic>
              </a:graphicData>
            </a:graphic>
          </wp:inline>
        </w:drawing>
      </w:r>
    </w:p>
    <w:p w:rsidR="008A18FB" w:rsidRPr="00116227" w:rsidRDefault="008A18FB" w:rsidP="007A12F6">
      <w:pPr>
        <w:rPr>
          <w:sz w:val="24"/>
          <w:szCs w:val="24"/>
        </w:rPr>
      </w:pPr>
    </w:p>
    <w:p w:rsidR="00B77229" w:rsidRDefault="00B77229" w:rsidP="007A12F6">
      <w:pPr>
        <w:rPr>
          <w:sz w:val="24"/>
          <w:szCs w:val="24"/>
        </w:rPr>
      </w:pPr>
    </w:p>
    <w:p w:rsidR="008A18FB" w:rsidRPr="00116227" w:rsidRDefault="008A18FB" w:rsidP="007A12F6">
      <w:pPr>
        <w:rPr>
          <w:sz w:val="24"/>
          <w:szCs w:val="24"/>
        </w:rPr>
      </w:pPr>
      <w:r w:rsidRPr="00116227">
        <w:rPr>
          <w:sz w:val="24"/>
          <w:szCs w:val="24"/>
        </w:rPr>
        <w:t>Kullanıcıdan gireceği düğüm sayısını aldıktan sonra düğüm sayısı kadar düğümlerin x ve y koordinatlarını da kullanıcıdan alıyoruz. Ve düğümlerin çevrim oluşturup oluşturmama durumuna göre en kısa yol dizisine ekliyoruz.</w:t>
      </w:r>
    </w:p>
    <w:p w:rsidR="008A18FB" w:rsidRPr="00116227" w:rsidRDefault="008A18FB" w:rsidP="007A12F6">
      <w:pPr>
        <w:rPr>
          <w:sz w:val="24"/>
          <w:szCs w:val="24"/>
        </w:rPr>
      </w:pPr>
    </w:p>
    <w:p w:rsidR="008A18FB" w:rsidRPr="00116227" w:rsidRDefault="008A18FB" w:rsidP="007A12F6">
      <w:pPr>
        <w:rPr>
          <w:sz w:val="24"/>
          <w:szCs w:val="24"/>
        </w:rPr>
      </w:pPr>
      <w:r w:rsidRPr="00116227">
        <w:rPr>
          <w:noProof/>
          <w:sz w:val="24"/>
          <w:szCs w:val="24"/>
          <w:lang w:eastAsia="tr-TR"/>
        </w:rPr>
        <w:drawing>
          <wp:inline distT="0" distB="0" distL="0" distR="0">
            <wp:extent cx="3032158" cy="1799925"/>
            <wp:effectExtent l="19050" t="0" r="0" b="0"/>
            <wp:docPr id="5" name="4 Resim" descr="Adsı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0.png"/>
                    <pic:cNvPicPr/>
                  </pic:nvPicPr>
                  <pic:blipFill>
                    <a:blip r:embed="rId18" cstate="print"/>
                    <a:stretch>
                      <a:fillRect/>
                    </a:stretch>
                  </pic:blipFill>
                  <pic:spPr>
                    <a:xfrm>
                      <a:off x="0" y="0"/>
                      <a:ext cx="3045023" cy="1807562"/>
                    </a:xfrm>
                    <a:prstGeom prst="rect">
                      <a:avLst/>
                    </a:prstGeom>
                  </pic:spPr>
                </pic:pic>
              </a:graphicData>
            </a:graphic>
          </wp:inline>
        </w:drawing>
      </w:r>
    </w:p>
    <w:p w:rsidR="008A18FB" w:rsidRPr="00116227" w:rsidRDefault="008A18FB" w:rsidP="007A12F6">
      <w:pPr>
        <w:rPr>
          <w:sz w:val="24"/>
          <w:szCs w:val="24"/>
        </w:rPr>
      </w:pPr>
    </w:p>
    <w:p w:rsidR="00116227" w:rsidRDefault="00116227" w:rsidP="007A12F6">
      <w:pPr>
        <w:rPr>
          <w:sz w:val="24"/>
          <w:szCs w:val="24"/>
        </w:rPr>
      </w:pPr>
    </w:p>
    <w:p w:rsidR="008A18FB" w:rsidRDefault="008A18FB" w:rsidP="007A12F6">
      <w:pPr>
        <w:rPr>
          <w:sz w:val="24"/>
          <w:szCs w:val="24"/>
        </w:rPr>
      </w:pPr>
      <w:r w:rsidRPr="00116227">
        <w:rPr>
          <w:sz w:val="24"/>
          <w:szCs w:val="24"/>
        </w:rPr>
        <w:t xml:space="preserve">Çevrim oluşturmayan düğümler en kısa yol dizisine eklendikten sonra matris ekrana allegro ile çizdirilir. Daha sonra bulunan </w:t>
      </w:r>
      <w:r w:rsidRPr="00116227">
        <w:rPr>
          <w:sz w:val="24"/>
          <w:szCs w:val="24"/>
        </w:rPr>
        <w:lastRenderedPageBreak/>
        <w:t>yollara göre düğümlerden geçecek şekilde</w:t>
      </w:r>
      <w:r w:rsidR="0027021A">
        <w:rPr>
          <w:sz w:val="24"/>
          <w:szCs w:val="24"/>
        </w:rPr>
        <w:t xml:space="preserve"> en kısa yol ekrana çizdirilir.</w:t>
      </w:r>
    </w:p>
    <w:p w:rsidR="007B5992" w:rsidRPr="00116227" w:rsidRDefault="007B5992" w:rsidP="007A12F6">
      <w:pPr>
        <w:rPr>
          <w:sz w:val="24"/>
          <w:szCs w:val="24"/>
        </w:rPr>
      </w:pPr>
    </w:p>
    <w:p w:rsidR="008A18FB" w:rsidRDefault="008A18FB" w:rsidP="007A12F6">
      <w:r>
        <w:rPr>
          <w:noProof/>
          <w:lang w:eastAsia="tr-TR"/>
        </w:rPr>
        <w:drawing>
          <wp:inline distT="0" distB="0" distL="0" distR="0">
            <wp:extent cx="3276725" cy="2148776"/>
            <wp:effectExtent l="19050" t="0" r="0" b="0"/>
            <wp:docPr id="10" name="9 Resim" descr="Adsı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11.png"/>
                    <pic:cNvPicPr/>
                  </pic:nvPicPr>
                  <pic:blipFill>
                    <a:blip r:embed="rId19" cstate="print"/>
                    <a:stretch>
                      <a:fillRect/>
                    </a:stretch>
                  </pic:blipFill>
                  <pic:spPr>
                    <a:xfrm>
                      <a:off x="0" y="0"/>
                      <a:ext cx="3276725" cy="2148776"/>
                    </a:xfrm>
                    <a:prstGeom prst="rect">
                      <a:avLst/>
                    </a:prstGeom>
                  </pic:spPr>
                </pic:pic>
              </a:graphicData>
            </a:graphic>
          </wp:inline>
        </w:drawing>
      </w:r>
    </w:p>
    <w:p w:rsidR="008A18FB" w:rsidRPr="007A12F6" w:rsidRDefault="008A18FB" w:rsidP="007A12F6"/>
    <w:p w:rsidR="00751BF2" w:rsidRPr="00905381" w:rsidRDefault="00751BF2" w:rsidP="00751BF2">
      <w:pPr>
        <w:pStyle w:val="Balk1"/>
        <w:jc w:val="both"/>
        <w:rPr>
          <w:sz w:val="24"/>
          <w:szCs w:val="24"/>
        </w:rPr>
      </w:pPr>
      <w:r w:rsidRPr="00905381">
        <w:rPr>
          <w:sz w:val="24"/>
          <w:szCs w:val="24"/>
        </w:rPr>
        <w:t>Sonuçlar</w:t>
      </w:r>
    </w:p>
    <w:p w:rsidR="00751BF2" w:rsidRDefault="00905381" w:rsidP="00E01C04">
      <w:pPr>
        <w:rPr>
          <w:sz w:val="24"/>
          <w:szCs w:val="24"/>
        </w:rPr>
      </w:pPr>
      <w:r>
        <w:rPr>
          <w:sz w:val="24"/>
          <w:szCs w:val="24"/>
        </w:rPr>
        <w:t>Programı yazma aşamasında karşılaştığımız problemleri çözdük. Şu anda bütün düğümlerin birbirleriyle olan ilişkilerini belirleyip bu ilişkilerin görsel gösterimi yapılmaktadır. Son olarak ise düğümler arasındaki en kısa yol çizilmektedir.</w:t>
      </w:r>
    </w:p>
    <w:p w:rsidR="0027021A" w:rsidRDefault="0027021A" w:rsidP="00E01C04">
      <w:pPr>
        <w:rPr>
          <w:sz w:val="24"/>
          <w:szCs w:val="24"/>
        </w:rPr>
      </w:pPr>
    </w:p>
    <w:p w:rsidR="0027021A" w:rsidRPr="0027021A" w:rsidRDefault="0027021A" w:rsidP="0027021A">
      <w:pPr>
        <w:pStyle w:val="Balk1"/>
        <w:numPr>
          <w:ilvl w:val="0"/>
          <w:numId w:val="0"/>
        </w:numPr>
        <w:ind w:left="28"/>
        <w:jc w:val="both"/>
        <w:rPr>
          <w:sz w:val="24"/>
          <w:szCs w:val="24"/>
        </w:rPr>
      </w:pPr>
      <w:r>
        <w:rPr>
          <w:sz w:val="24"/>
          <w:szCs w:val="24"/>
        </w:rPr>
        <w:t>3</w:t>
      </w:r>
      <w:r w:rsidRPr="0027021A">
        <w:rPr>
          <w:sz w:val="24"/>
          <w:szCs w:val="24"/>
        </w:rPr>
        <w:t>. Denklemler</w:t>
      </w:r>
    </w:p>
    <w:p w:rsidR="0027021A" w:rsidRPr="00314B2D" w:rsidRDefault="0027021A" w:rsidP="0027021A">
      <w:pPr>
        <w:pStyle w:val="Equation"/>
        <w:tabs>
          <w:tab w:val="clear" w:pos="4678"/>
          <w:tab w:val="right" w:pos="4536"/>
        </w:tabs>
        <w:rPr>
          <w:sz w:val="24"/>
          <w:szCs w:val="24"/>
        </w:rPr>
      </w:pPr>
      <w:r w:rsidRPr="00314B2D">
        <w:rPr>
          <w:sz w:val="24"/>
          <w:szCs w:val="24"/>
        </w:rPr>
        <w:t xml:space="preserve">Koordinatları bulurken </w:t>
      </w:r>
    </w:p>
    <w:p w:rsidR="0027021A" w:rsidRPr="00314B2D" w:rsidRDefault="0027021A" w:rsidP="0027021A">
      <w:pPr>
        <w:pStyle w:val="Equation"/>
        <w:tabs>
          <w:tab w:val="clear" w:pos="4678"/>
          <w:tab w:val="right" w:pos="4536"/>
        </w:tabs>
        <w:rPr>
          <w:sz w:val="24"/>
          <w:szCs w:val="24"/>
        </w:rPr>
      </w:pPr>
      <w:r w:rsidRPr="00314B2D">
        <w:rPr>
          <w:sz w:val="24"/>
          <w:szCs w:val="24"/>
        </w:rPr>
        <w:t>x2=dizi[i]*10+4</w:t>
      </w:r>
    </w:p>
    <w:p w:rsidR="0027021A" w:rsidRPr="00314B2D" w:rsidRDefault="0027021A" w:rsidP="0027021A">
      <w:pPr>
        <w:pStyle w:val="Equation"/>
        <w:tabs>
          <w:tab w:val="clear" w:pos="4678"/>
          <w:tab w:val="right" w:pos="4536"/>
        </w:tabs>
        <w:rPr>
          <w:sz w:val="24"/>
          <w:szCs w:val="24"/>
        </w:rPr>
      </w:pPr>
      <w:r w:rsidRPr="00314B2D">
        <w:rPr>
          <w:sz w:val="24"/>
          <w:szCs w:val="24"/>
        </w:rPr>
        <w:t>y2=dizi[i]*10+4</w:t>
      </w:r>
    </w:p>
    <w:p w:rsidR="0027021A" w:rsidRPr="00314B2D" w:rsidRDefault="0027021A" w:rsidP="0027021A">
      <w:pPr>
        <w:pStyle w:val="Equation"/>
        <w:tabs>
          <w:tab w:val="clear" w:pos="4678"/>
          <w:tab w:val="right" w:pos="4536"/>
        </w:tabs>
        <w:rPr>
          <w:sz w:val="24"/>
          <w:szCs w:val="24"/>
        </w:rPr>
      </w:pPr>
      <w:proofErr w:type="gramStart"/>
      <w:r w:rsidRPr="00314B2D">
        <w:rPr>
          <w:sz w:val="24"/>
          <w:szCs w:val="24"/>
        </w:rPr>
        <w:t>işlemlerini</w:t>
      </w:r>
      <w:proofErr w:type="gramEnd"/>
      <w:r w:rsidRPr="00314B2D">
        <w:rPr>
          <w:sz w:val="24"/>
          <w:szCs w:val="24"/>
        </w:rPr>
        <w:t xml:space="preserve"> yaparak x ve y koordinatlarını bulduk. Matrisi 10’ar </w:t>
      </w:r>
      <w:proofErr w:type="spellStart"/>
      <w:r w:rsidRPr="00314B2D">
        <w:rPr>
          <w:sz w:val="24"/>
          <w:szCs w:val="24"/>
        </w:rPr>
        <w:t>10’ar</w:t>
      </w:r>
      <w:proofErr w:type="spellEnd"/>
      <w:r w:rsidRPr="00314B2D">
        <w:rPr>
          <w:sz w:val="24"/>
          <w:szCs w:val="24"/>
        </w:rPr>
        <w:t xml:space="preserve"> ilerleterek yazdırdık.</w:t>
      </w:r>
    </w:p>
    <w:p w:rsidR="0027021A" w:rsidRPr="00314B2D" w:rsidRDefault="0027021A" w:rsidP="0027021A">
      <w:pPr>
        <w:pStyle w:val="Equation"/>
        <w:tabs>
          <w:tab w:val="clear" w:pos="4678"/>
          <w:tab w:val="right" w:pos="4536"/>
        </w:tabs>
        <w:rPr>
          <w:sz w:val="24"/>
          <w:szCs w:val="24"/>
        </w:rPr>
      </w:pPr>
      <w:proofErr w:type="spellStart"/>
      <w:r w:rsidRPr="00314B2D">
        <w:rPr>
          <w:sz w:val="24"/>
          <w:szCs w:val="24"/>
        </w:rPr>
        <w:t>Allegrodaki</w:t>
      </w:r>
      <w:proofErr w:type="spellEnd"/>
      <w:r w:rsidRPr="00314B2D">
        <w:rPr>
          <w:sz w:val="24"/>
          <w:szCs w:val="24"/>
        </w:rPr>
        <w:t xml:space="preserve"> koordinatları arttırırken x1 ve y1</w:t>
      </w:r>
      <w:r>
        <w:rPr>
          <w:sz w:val="24"/>
          <w:szCs w:val="24"/>
        </w:rPr>
        <w:t>’</w:t>
      </w:r>
      <w:r w:rsidRPr="00314B2D">
        <w:rPr>
          <w:sz w:val="24"/>
          <w:szCs w:val="24"/>
        </w:rPr>
        <w:t>leri</w:t>
      </w:r>
    </w:p>
    <w:p w:rsidR="0027021A" w:rsidRDefault="0027021A" w:rsidP="0027021A">
      <w:pPr>
        <w:pStyle w:val="Equation"/>
        <w:tabs>
          <w:tab w:val="clear" w:pos="4678"/>
          <w:tab w:val="right" w:pos="4536"/>
        </w:tabs>
        <w:rPr>
          <w:sz w:val="24"/>
          <w:szCs w:val="24"/>
        </w:rPr>
      </w:pPr>
      <w:r w:rsidRPr="00314B2D">
        <w:rPr>
          <w:sz w:val="24"/>
          <w:szCs w:val="24"/>
        </w:rPr>
        <w:t>x1+=10</w:t>
      </w:r>
    </w:p>
    <w:p w:rsidR="0027021A" w:rsidRPr="00314B2D" w:rsidRDefault="0027021A" w:rsidP="0027021A">
      <w:pPr>
        <w:rPr>
          <w:sz w:val="24"/>
          <w:szCs w:val="24"/>
        </w:rPr>
      </w:pPr>
      <w:r w:rsidRPr="00314B2D">
        <w:rPr>
          <w:sz w:val="24"/>
          <w:szCs w:val="24"/>
        </w:rPr>
        <w:t>y1+=10</w:t>
      </w:r>
    </w:p>
    <w:p w:rsidR="0027021A" w:rsidRDefault="0027021A" w:rsidP="0027021A">
      <w:pPr>
        <w:rPr>
          <w:sz w:val="24"/>
          <w:szCs w:val="24"/>
        </w:rPr>
      </w:pPr>
      <w:proofErr w:type="gramStart"/>
      <w:r w:rsidRPr="00314B2D">
        <w:rPr>
          <w:sz w:val="24"/>
          <w:szCs w:val="24"/>
        </w:rPr>
        <w:t>olarak</w:t>
      </w:r>
      <w:proofErr w:type="gramEnd"/>
      <w:r w:rsidRPr="00314B2D">
        <w:rPr>
          <w:sz w:val="24"/>
          <w:szCs w:val="24"/>
        </w:rPr>
        <w:t xml:space="preserve"> 10’ar </w:t>
      </w:r>
      <w:proofErr w:type="spellStart"/>
      <w:r w:rsidRPr="00314B2D">
        <w:rPr>
          <w:sz w:val="24"/>
          <w:szCs w:val="24"/>
        </w:rPr>
        <w:t>10’ar</w:t>
      </w:r>
      <w:proofErr w:type="spellEnd"/>
      <w:r w:rsidRPr="00314B2D">
        <w:rPr>
          <w:sz w:val="24"/>
          <w:szCs w:val="24"/>
        </w:rPr>
        <w:t xml:space="preserve"> arttırdık.</w:t>
      </w:r>
    </w:p>
    <w:p w:rsidR="0027021A" w:rsidRDefault="0027021A" w:rsidP="0027021A">
      <w:pPr>
        <w:rPr>
          <w:sz w:val="24"/>
          <w:szCs w:val="24"/>
        </w:rPr>
      </w:pPr>
    </w:p>
    <w:p w:rsidR="0027021A" w:rsidRDefault="0027021A" w:rsidP="0027021A">
      <w:pPr>
        <w:rPr>
          <w:sz w:val="24"/>
          <w:szCs w:val="24"/>
        </w:rPr>
      </w:pPr>
      <w:r>
        <w:rPr>
          <w:sz w:val="24"/>
          <w:szCs w:val="24"/>
        </w:rPr>
        <w:t>En kısa yol ağacında çizim yapmak için</w:t>
      </w:r>
    </w:p>
    <w:p w:rsidR="0027021A" w:rsidRDefault="0027021A" w:rsidP="0027021A">
      <w:pPr>
        <w:rPr>
          <w:sz w:val="24"/>
          <w:szCs w:val="24"/>
        </w:rPr>
      </w:pPr>
    </w:p>
    <w:p w:rsidR="0027021A" w:rsidRDefault="0027021A" w:rsidP="0027021A">
      <w:pPr>
        <w:rPr>
          <w:sz w:val="24"/>
          <w:szCs w:val="24"/>
        </w:rPr>
      </w:pPr>
      <w:r>
        <w:rPr>
          <w:sz w:val="24"/>
          <w:szCs w:val="24"/>
        </w:rPr>
        <w:t>x2=dizi[i]*10+x1+4</w:t>
      </w:r>
    </w:p>
    <w:p w:rsidR="0027021A" w:rsidRDefault="0027021A" w:rsidP="0027021A">
      <w:pPr>
        <w:rPr>
          <w:sz w:val="24"/>
          <w:szCs w:val="24"/>
        </w:rPr>
      </w:pPr>
    </w:p>
    <w:p w:rsidR="0027021A" w:rsidRDefault="0027021A" w:rsidP="0027021A">
      <w:pPr>
        <w:rPr>
          <w:sz w:val="24"/>
          <w:szCs w:val="24"/>
        </w:rPr>
      </w:pPr>
      <w:r>
        <w:rPr>
          <w:sz w:val="24"/>
          <w:szCs w:val="24"/>
        </w:rPr>
        <w:t>y2=dizi[i]*10+y1+4</w:t>
      </w:r>
    </w:p>
    <w:p w:rsidR="0027021A" w:rsidRPr="00905381" w:rsidRDefault="0027021A" w:rsidP="00E01C04">
      <w:pPr>
        <w:rPr>
          <w:sz w:val="24"/>
          <w:szCs w:val="24"/>
        </w:rPr>
      </w:pPr>
      <w:proofErr w:type="gramStart"/>
      <w:r>
        <w:rPr>
          <w:sz w:val="24"/>
          <w:szCs w:val="24"/>
        </w:rPr>
        <w:t>denklemlerini</w:t>
      </w:r>
      <w:proofErr w:type="gramEnd"/>
      <w:r>
        <w:rPr>
          <w:sz w:val="24"/>
          <w:szCs w:val="24"/>
        </w:rPr>
        <w:t xml:space="preserve"> kullandık.</w:t>
      </w:r>
    </w:p>
    <w:p w:rsidR="00751BF2" w:rsidRPr="0027021A" w:rsidRDefault="00751BF2" w:rsidP="0027021A">
      <w:pPr>
        <w:pStyle w:val="Balk1"/>
        <w:numPr>
          <w:ilvl w:val="0"/>
          <w:numId w:val="14"/>
        </w:numPr>
        <w:jc w:val="both"/>
        <w:rPr>
          <w:sz w:val="24"/>
          <w:szCs w:val="24"/>
        </w:rPr>
      </w:pPr>
      <w:r w:rsidRPr="0027021A">
        <w:rPr>
          <w:sz w:val="24"/>
          <w:szCs w:val="24"/>
        </w:rPr>
        <w:lastRenderedPageBreak/>
        <w:t>Kaynakça</w:t>
      </w:r>
    </w:p>
    <w:p w:rsidR="00DE3AC9" w:rsidRDefault="00AC7301" w:rsidP="00AC7301">
      <w:pPr>
        <w:pStyle w:val="Reference"/>
        <w:ind w:left="357" w:hanging="357"/>
        <w:rPr>
          <w:sz w:val="24"/>
          <w:szCs w:val="24"/>
        </w:rPr>
      </w:pPr>
      <w:r w:rsidRPr="00AC7301">
        <w:rPr>
          <w:sz w:val="24"/>
          <w:szCs w:val="24"/>
        </w:rPr>
        <w:t>http://kodumbuyazarim.blogspot.com.tr/2015/04/allegro-ve-codeblocks-merhaba.html</w:t>
      </w:r>
    </w:p>
    <w:p w:rsidR="00AC7301" w:rsidRPr="00AC7301" w:rsidRDefault="00AC7301" w:rsidP="00AC7301">
      <w:pPr>
        <w:pStyle w:val="Reference"/>
        <w:numPr>
          <w:ilvl w:val="0"/>
          <w:numId w:val="0"/>
        </w:numPr>
        <w:ind w:left="357"/>
        <w:rPr>
          <w:sz w:val="24"/>
          <w:szCs w:val="24"/>
        </w:rPr>
      </w:pPr>
    </w:p>
    <w:p w:rsidR="00DE3AC9" w:rsidRDefault="00AC7301" w:rsidP="00AC7301">
      <w:pPr>
        <w:pStyle w:val="Reference"/>
        <w:ind w:left="357" w:hanging="357"/>
        <w:rPr>
          <w:sz w:val="24"/>
          <w:szCs w:val="24"/>
        </w:rPr>
      </w:pPr>
      <w:bookmarkStart w:id="1" w:name="Lyo88"/>
      <w:r w:rsidRPr="00AC7301">
        <w:rPr>
          <w:sz w:val="24"/>
          <w:szCs w:val="24"/>
        </w:rPr>
        <w:t>http://www.programlamadefteri.com/</w:t>
      </w:r>
    </w:p>
    <w:p w:rsidR="00AC7301" w:rsidRPr="00AC7301" w:rsidRDefault="00AC7301" w:rsidP="00AC7301">
      <w:pPr>
        <w:pStyle w:val="Reference"/>
        <w:numPr>
          <w:ilvl w:val="0"/>
          <w:numId w:val="0"/>
        </w:numPr>
        <w:ind w:left="357"/>
        <w:rPr>
          <w:sz w:val="24"/>
          <w:szCs w:val="24"/>
        </w:rPr>
      </w:pPr>
    </w:p>
    <w:p w:rsidR="00DE3AC9" w:rsidRPr="00A256FE" w:rsidRDefault="00DE3AC9" w:rsidP="00751BF2">
      <w:pPr>
        <w:pStyle w:val="Reference"/>
        <w:ind w:left="357" w:hanging="357"/>
        <w:rPr>
          <w:sz w:val="24"/>
          <w:szCs w:val="24"/>
        </w:rPr>
      </w:pPr>
      <w:r w:rsidRPr="00A256FE">
        <w:rPr>
          <w:sz w:val="24"/>
          <w:szCs w:val="24"/>
        </w:rPr>
        <w:t>https://tr.wikipedia.org/wiki/Vikipedi</w:t>
      </w:r>
    </w:p>
    <w:p w:rsidR="00DE3AC9" w:rsidRPr="00A256FE" w:rsidRDefault="00DE3AC9" w:rsidP="00DE3AC9">
      <w:pPr>
        <w:pStyle w:val="ListeParagraf"/>
        <w:rPr>
          <w:sz w:val="24"/>
          <w:szCs w:val="24"/>
        </w:rPr>
      </w:pPr>
    </w:p>
    <w:p w:rsidR="00DE3AC9" w:rsidRPr="00A256FE" w:rsidRDefault="00A35AC1" w:rsidP="00751BF2">
      <w:pPr>
        <w:pStyle w:val="Reference"/>
        <w:ind w:left="357" w:hanging="357"/>
        <w:rPr>
          <w:sz w:val="24"/>
          <w:szCs w:val="24"/>
        </w:rPr>
      </w:pPr>
      <w:r w:rsidRPr="00A256FE">
        <w:rPr>
          <w:sz w:val="24"/>
          <w:szCs w:val="24"/>
        </w:rPr>
        <w:t>http://haktanak.blogcu.com/allegro-kodlari/7851332</w:t>
      </w:r>
    </w:p>
    <w:p w:rsidR="00A35AC1" w:rsidRPr="00A256FE" w:rsidRDefault="00A35AC1" w:rsidP="00A35AC1">
      <w:pPr>
        <w:pStyle w:val="ListeParagraf"/>
        <w:rPr>
          <w:sz w:val="24"/>
          <w:szCs w:val="24"/>
        </w:rPr>
      </w:pPr>
    </w:p>
    <w:p w:rsidR="00AC7301" w:rsidRPr="00AC7301" w:rsidRDefault="00AC7301" w:rsidP="00AC7301">
      <w:pPr>
        <w:pStyle w:val="Reference"/>
        <w:ind w:left="357" w:hanging="357"/>
        <w:rPr>
          <w:sz w:val="24"/>
          <w:szCs w:val="24"/>
        </w:rPr>
      </w:pPr>
      <w:r w:rsidRPr="00AC7301">
        <w:rPr>
          <w:sz w:val="24"/>
          <w:szCs w:val="24"/>
        </w:rPr>
        <w:t>http://www.esatarslan.com/2009/11/allegro-ornek-program-2.html</w:t>
      </w:r>
    </w:p>
    <w:p w:rsidR="00AC7301" w:rsidRPr="00A256FE" w:rsidRDefault="00AC7301" w:rsidP="00AC7301">
      <w:pPr>
        <w:pStyle w:val="Reference"/>
        <w:numPr>
          <w:ilvl w:val="0"/>
          <w:numId w:val="0"/>
        </w:numPr>
        <w:ind w:left="357"/>
        <w:rPr>
          <w:sz w:val="24"/>
          <w:szCs w:val="24"/>
        </w:rPr>
      </w:pPr>
    </w:p>
    <w:p w:rsidR="00D8438C" w:rsidRDefault="00A256FE" w:rsidP="00751BF2">
      <w:pPr>
        <w:pStyle w:val="Reference"/>
        <w:ind w:left="357" w:hanging="357"/>
        <w:rPr>
          <w:sz w:val="24"/>
          <w:szCs w:val="24"/>
        </w:rPr>
      </w:pPr>
      <w:r w:rsidRPr="00AC7301">
        <w:rPr>
          <w:sz w:val="24"/>
          <w:szCs w:val="24"/>
        </w:rPr>
        <w:t>https://www.youtube.com/watch?v=z1L3rMzG1_A</w:t>
      </w:r>
    </w:p>
    <w:p w:rsidR="00AC7301" w:rsidRPr="00A256FE" w:rsidRDefault="00AC7301" w:rsidP="00AC7301">
      <w:pPr>
        <w:pStyle w:val="Reference"/>
        <w:numPr>
          <w:ilvl w:val="0"/>
          <w:numId w:val="0"/>
        </w:numPr>
        <w:ind w:left="357"/>
        <w:rPr>
          <w:sz w:val="24"/>
          <w:szCs w:val="24"/>
        </w:rPr>
      </w:pPr>
    </w:p>
    <w:p w:rsidR="00AC7301" w:rsidRPr="00AC7301" w:rsidRDefault="00A256FE" w:rsidP="00AC7301">
      <w:pPr>
        <w:pStyle w:val="Reference"/>
        <w:ind w:left="357" w:hanging="357"/>
        <w:rPr>
          <w:sz w:val="24"/>
          <w:szCs w:val="24"/>
        </w:rPr>
      </w:pPr>
      <w:r w:rsidRPr="00AC7301">
        <w:rPr>
          <w:sz w:val="24"/>
          <w:szCs w:val="24"/>
        </w:rPr>
        <w:t>https://www.youtube.com/watch?v=5xosHRdxqHA</w:t>
      </w:r>
    </w:p>
    <w:p w:rsidR="00AC7301" w:rsidRPr="00A256FE" w:rsidRDefault="00AC7301" w:rsidP="00AC7301">
      <w:pPr>
        <w:pStyle w:val="Reference"/>
        <w:numPr>
          <w:ilvl w:val="0"/>
          <w:numId w:val="0"/>
        </w:numPr>
        <w:ind w:left="357"/>
        <w:rPr>
          <w:sz w:val="24"/>
          <w:szCs w:val="24"/>
        </w:rPr>
      </w:pPr>
    </w:p>
    <w:p w:rsidR="00AC7301" w:rsidRPr="00AC7301" w:rsidRDefault="00A256FE" w:rsidP="00AC7301">
      <w:pPr>
        <w:pStyle w:val="Reference"/>
        <w:ind w:left="357" w:hanging="357"/>
        <w:rPr>
          <w:sz w:val="24"/>
          <w:szCs w:val="24"/>
        </w:rPr>
      </w:pPr>
      <w:r w:rsidRPr="00AC7301">
        <w:rPr>
          <w:sz w:val="24"/>
          <w:szCs w:val="24"/>
        </w:rPr>
        <w:t>http://www.gjszlin.cz/ivt/esf/algoritmizace/bubblesort.php?lang=1</w:t>
      </w:r>
    </w:p>
    <w:p w:rsidR="00AC7301" w:rsidRDefault="00AC7301" w:rsidP="00AC7301">
      <w:pPr>
        <w:pStyle w:val="Reference"/>
        <w:numPr>
          <w:ilvl w:val="0"/>
          <w:numId w:val="0"/>
        </w:numPr>
        <w:ind w:left="357"/>
        <w:rPr>
          <w:sz w:val="24"/>
          <w:szCs w:val="24"/>
        </w:rPr>
      </w:pPr>
    </w:p>
    <w:p w:rsidR="00AC7301" w:rsidRPr="00A256FE" w:rsidRDefault="00AC7301" w:rsidP="00751BF2">
      <w:pPr>
        <w:pStyle w:val="Reference"/>
        <w:ind w:left="357" w:hanging="357"/>
        <w:rPr>
          <w:sz w:val="24"/>
          <w:szCs w:val="24"/>
        </w:rPr>
      </w:pPr>
      <w:r w:rsidRPr="00AC7301">
        <w:rPr>
          <w:sz w:val="24"/>
          <w:szCs w:val="24"/>
        </w:rPr>
        <w:t>http://liballeg.org/stabledocs/en/allegro.html</w:t>
      </w:r>
    </w:p>
    <w:p w:rsidR="00A256FE" w:rsidRDefault="00A256FE" w:rsidP="00A256FE">
      <w:pPr>
        <w:pStyle w:val="Reference"/>
        <w:numPr>
          <w:ilvl w:val="0"/>
          <w:numId w:val="0"/>
        </w:numPr>
        <w:ind w:left="357"/>
      </w:pPr>
    </w:p>
    <w:bookmarkEnd w:id="1"/>
    <w:p w:rsidR="00E01C04" w:rsidRPr="00E01C04" w:rsidRDefault="00E01C04" w:rsidP="00E01C04">
      <w:pPr>
        <w:rPr>
          <w:sz w:val="18"/>
          <w:szCs w:val="18"/>
        </w:rPr>
      </w:pPr>
    </w:p>
    <w:p w:rsidR="00314B2D" w:rsidRPr="00314B2D" w:rsidRDefault="00314B2D">
      <w:pPr>
        <w:rPr>
          <w:sz w:val="24"/>
          <w:szCs w:val="24"/>
        </w:rPr>
      </w:pPr>
    </w:p>
    <w:sectPr w:rsidR="00314B2D" w:rsidRPr="00314B2D" w:rsidSect="0027021A">
      <w:type w:val="continuous"/>
      <w:pgSz w:w="11906" w:h="16838"/>
      <w:pgMar w:top="1588" w:right="1134" w:bottom="1871" w:left="1134" w:header="720" w:footer="720" w:gutter="0"/>
      <w:cols w:num="2" w:space="5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0129" w:rsidRDefault="00D10129" w:rsidP="00F56E0A">
      <w:r>
        <w:separator/>
      </w:r>
    </w:p>
  </w:endnote>
  <w:endnote w:type="continuationSeparator" w:id="0">
    <w:p w:rsidR="00D10129" w:rsidRDefault="00D10129" w:rsidP="00F56E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3540679"/>
      <w:docPartObj>
        <w:docPartGallery w:val="Page Numbers (Bottom of Page)"/>
        <w:docPartUnique/>
      </w:docPartObj>
    </w:sdtPr>
    <w:sdtContent>
      <w:p w:rsidR="00314B2D" w:rsidRDefault="004C0C7C">
        <w:pPr>
          <w:pStyle w:val="Altbilgi"/>
          <w:jc w:val="center"/>
        </w:pPr>
        <w:fldSimple w:instr="PAGE   \* MERGEFORMAT">
          <w:r w:rsidR="007B5992">
            <w:rPr>
              <w:noProof/>
            </w:rPr>
            <w:t>1</w:t>
          </w:r>
        </w:fldSimple>
      </w:p>
    </w:sdtContent>
  </w:sdt>
  <w:p w:rsidR="00314B2D" w:rsidRDefault="00314B2D">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0129" w:rsidRDefault="00D10129" w:rsidP="00F56E0A">
      <w:r>
        <w:separator/>
      </w:r>
    </w:p>
  </w:footnote>
  <w:footnote w:type="continuationSeparator" w:id="0">
    <w:p w:rsidR="00D10129" w:rsidRDefault="00D10129" w:rsidP="00F56E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1"/>
  </w:num>
  <w:num w:numId="11">
    <w:abstractNumId w:val="0"/>
  </w:num>
  <w:num w:numId="12">
    <w:abstractNumId w:val="0"/>
  </w:num>
  <w:num w:numId="13">
    <w:abstractNumId w:val="0"/>
  </w:num>
  <w:num w:numId="14">
    <w:abstractNumId w:val="0"/>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attachedTemplate r:id="rId1"/>
  <w:stylePaneFormatFilter w:val="000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
  <w:rsids>
    <w:rsidRoot w:val="004F6008"/>
    <w:rsid w:val="00014E23"/>
    <w:rsid w:val="000500AA"/>
    <w:rsid w:val="00081FAB"/>
    <w:rsid w:val="000D3CB2"/>
    <w:rsid w:val="001039CE"/>
    <w:rsid w:val="00116227"/>
    <w:rsid w:val="00142A89"/>
    <w:rsid w:val="0014302D"/>
    <w:rsid w:val="001779B2"/>
    <w:rsid w:val="00196656"/>
    <w:rsid w:val="001A05F6"/>
    <w:rsid w:val="001F4B95"/>
    <w:rsid w:val="00232677"/>
    <w:rsid w:val="00233EDB"/>
    <w:rsid w:val="00243E8F"/>
    <w:rsid w:val="0027021A"/>
    <w:rsid w:val="00287A9B"/>
    <w:rsid w:val="00295BCE"/>
    <w:rsid w:val="002A2F8F"/>
    <w:rsid w:val="00303959"/>
    <w:rsid w:val="00314B2D"/>
    <w:rsid w:val="00327043"/>
    <w:rsid w:val="003E0AC2"/>
    <w:rsid w:val="004012B2"/>
    <w:rsid w:val="0041373E"/>
    <w:rsid w:val="00424689"/>
    <w:rsid w:val="00431112"/>
    <w:rsid w:val="004A5544"/>
    <w:rsid w:val="004C0C7C"/>
    <w:rsid w:val="004F6008"/>
    <w:rsid w:val="0057706C"/>
    <w:rsid w:val="005C42A3"/>
    <w:rsid w:val="005D22B4"/>
    <w:rsid w:val="005F50FA"/>
    <w:rsid w:val="00624C9D"/>
    <w:rsid w:val="006A23EB"/>
    <w:rsid w:val="00712D47"/>
    <w:rsid w:val="00726174"/>
    <w:rsid w:val="00751BF2"/>
    <w:rsid w:val="0075455E"/>
    <w:rsid w:val="00771108"/>
    <w:rsid w:val="007A12F6"/>
    <w:rsid w:val="007A295D"/>
    <w:rsid w:val="007B5992"/>
    <w:rsid w:val="007F4BEC"/>
    <w:rsid w:val="00813D3B"/>
    <w:rsid w:val="008423A1"/>
    <w:rsid w:val="008632B7"/>
    <w:rsid w:val="008A18FB"/>
    <w:rsid w:val="008A3E1A"/>
    <w:rsid w:val="008C3952"/>
    <w:rsid w:val="008E5231"/>
    <w:rsid w:val="00905381"/>
    <w:rsid w:val="00912BB3"/>
    <w:rsid w:val="00936B8E"/>
    <w:rsid w:val="0096596F"/>
    <w:rsid w:val="009918B7"/>
    <w:rsid w:val="0099522F"/>
    <w:rsid w:val="009A3E4E"/>
    <w:rsid w:val="009C5649"/>
    <w:rsid w:val="00A256FE"/>
    <w:rsid w:val="00A31CF6"/>
    <w:rsid w:val="00A35AC1"/>
    <w:rsid w:val="00A46382"/>
    <w:rsid w:val="00A613E9"/>
    <w:rsid w:val="00A71B74"/>
    <w:rsid w:val="00AC7301"/>
    <w:rsid w:val="00AE0163"/>
    <w:rsid w:val="00AE40B0"/>
    <w:rsid w:val="00B41C06"/>
    <w:rsid w:val="00B5574F"/>
    <w:rsid w:val="00B623EA"/>
    <w:rsid w:val="00B77229"/>
    <w:rsid w:val="00BC0221"/>
    <w:rsid w:val="00C07C98"/>
    <w:rsid w:val="00C82751"/>
    <w:rsid w:val="00CE3C75"/>
    <w:rsid w:val="00D10129"/>
    <w:rsid w:val="00D8438C"/>
    <w:rsid w:val="00DE3AC9"/>
    <w:rsid w:val="00E01C04"/>
    <w:rsid w:val="00E3594C"/>
    <w:rsid w:val="00E368DC"/>
    <w:rsid w:val="00E37D37"/>
    <w:rsid w:val="00EA7F26"/>
    <w:rsid w:val="00EE4C87"/>
    <w:rsid w:val="00F14A54"/>
    <w:rsid w:val="00F56E0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2A3"/>
    <w:pPr>
      <w:suppressAutoHyphens/>
      <w:jc w:val="both"/>
    </w:pPr>
    <w:rPr>
      <w:rFonts w:eastAsia="MS Mincho"/>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link w:val="AltbilgiChar"/>
    <w:uiPriority w:val="99"/>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customStyle="1" w:styleId="apple-converted-space">
    <w:name w:val="apple-converted-space"/>
    <w:basedOn w:val="VarsaylanParagrafYazTipi"/>
    <w:rsid w:val="001F4B95"/>
  </w:style>
  <w:style w:type="character" w:customStyle="1" w:styleId="AltbilgiChar">
    <w:name w:val="Altbilgi Char"/>
    <w:basedOn w:val="VarsaylanParagrafYazTipi"/>
    <w:link w:val="Altbilgi"/>
    <w:uiPriority w:val="99"/>
    <w:rsid w:val="00712D47"/>
    <w:rPr>
      <w:rFonts w:eastAsia="MS Mincho"/>
      <w:lang w:val="tr-TR" w:eastAsia="zh-CN"/>
    </w:rPr>
  </w:style>
  <w:style w:type="paragraph" w:styleId="ListeParagraf">
    <w:name w:val="List Paragraph"/>
    <w:basedOn w:val="Normal"/>
    <w:uiPriority w:val="34"/>
    <w:qFormat/>
    <w:rsid w:val="00DE3AC9"/>
    <w:pPr>
      <w:ind w:left="720"/>
      <w:contextualSpacing/>
    </w:pPr>
  </w:style>
  <w:style w:type="table" w:styleId="TabloKlavuzu">
    <w:name w:val="Table Grid"/>
    <w:basedOn w:val="NormalTablo"/>
    <w:uiPriority w:val="59"/>
    <w:rsid w:val="00A46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rsid w:val="0027021A"/>
    <w:rPr>
      <w:rFonts w:eastAsia="MS Mincho"/>
      <w:b/>
      <w:bCs/>
      <w:sz w:val="18"/>
      <w:szCs w:val="18"/>
      <w:lang w:val="tr-TR" w:eastAsia="zh-CN"/>
    </w:rPr>
  </w:style>
</w:styles>
</file>

<file path=word/webSettings.xml><?xml version="1.0" encoding="utf-8"?>
<w:webSettings xmlns:r="http://schemas.openxmlformats.org/officeDocument/2006/relationships" xmlns:w="http://schemas.openxmlformats.org/wordprocessingml/2006/main">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wikipedia.org/w/index.php?title=Kabarc%C4%B1k&amp;action=edit&amp;redlink=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S%C4%B1ralama_algoritmas%C4%B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r.wikipedia.org/wiki/Bilgisayar_bilimler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496906-AD80-41F2-830F-B234F17D3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194</TotalTime>
  <Pages>7</Pages>
  <Words>2170</Words>
  <Characters>12375</Characters>
  <Application>Microsoft Office Word</Application>
  <DocSecurity>0</DocSecurity>
  <Lines>103</Lines>
  <Paragraphs>29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Eyup</cp:lastModifiedBy>
  <cp:revision>10</cp:revision>
  <cp:lastPrinted>2007-11-28T13:58:00Z</cp:lastPrinted>
  <dcterms:created xsi:type="dcterms:W3CDTF">2016-04-13T19:04:00Z</dcterms:created>
  <dcterms:modified xsi:type="dcterms:W3CDTF">2016-04-19T19:50:00Z</dcterms:modified>
</cp:coreProperties>
</file>